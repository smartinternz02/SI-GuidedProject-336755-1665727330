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EA9D" w14:textId="60BBAA99" w:rsidR="007C16BE" w:rsidRDefault="00311C60" w:rsidP="00311C60">
      <w:pPr>
        <w:jc w:val="center"/>
      </w:pPr>
      <w:r>
        <w:rPr>
          <w:rFonts w:ascii="Times New Roman" w:eastAsia="Times New Roman" w:hAnsi="Times New Roman" w:cs="Times New Roman"/>
          <w:b/>
          <w:bCs/>
          <w:sz w:val="32"/>
          <w:szCs w:val="32"/>
        </w:rPr>
        <w:t>SHIP CLASSIFICATION USING IBM WATSON</w:t>
      </w:r>
    </w:p>
    <w:p w14:paraId="1F766161" w14:textId="77777777" w:rsidR="007C16BE" w:rsidRPr="007C16BE" w:rsidRDefault="007C16BE" w:rsidP="00D74E15">
      <w:pPr>
        <w:spacing w:line="240" w:lineRule="auto"/>
        <w:ind w:left="2160" w:firstLine="720"/>
        <w:rPr>
          <w:sz w:val="24"/>
          <w:szCs w:val="24"/>
        </w:rPr>
      </w:pPr>
      <w:r w:rsidRPr="007C16BE">
        <w:rPr>
          <w:rFonts w:ascii="Times New Roman" w:eastAsia="Times New Roman" w:hAnsi="Times New Roman" w:cs="Times New Roman"/>
          <w:color w:val="000000"/>
          <w:sz w:val="24"/>
          <w:szCs w:val="24"/>
        </w:rPr>
        <w:t>A Mini Project Report Submitted to</w:t>
      </w:r>
    </w:p>
    <w:p w14:paraId="1B827FA3" w14:textId="77777777" w:rsidR="007C16BE" w:rsidRDefault="007C16BE" w:rsidP="00D74E15">
      <w:pPr>
        <w:spacing w:after="57" w:line="240" w:lineRule="auto"/>
        <w:ind w:left="720"/>
      </w:pPr>
      <w:r>
        <w:rPr>
          <w:rFonts w:ascii="Times New Roman" w:eastAsia="Times New Roman" w:hAnsi="Times New Roman" w:cs="Times New Roman"/>
          <w:b/>
          <w:bCs/>
          <w:color w:val="000000"/>
          <w:sz w:val="28"/>
          <w:szCs w:val="28"/>
        </w:rPr>
        <w:t>JAWAHARLAL NEHRU TECHNOLOGICAL UNIVERSITY,</w:t>
      </w:r>
    </w:p>
    <w:p w14:paraId="786748EF" w14:textId="77777777" w:rsidR="007C16BE" w:rsidRDefault="007C16BE" w:rsidP="00D74E15">
      <w:pPr>
        <w:spacing w:after="50" w:line="240" w:lineRule="auto"/>
        <w:ind w:left="10" w:right="311" w:hanging="10"/>
        <w:jc w:val="center"/>
      </w:pPr>
      <w:r>
        <w:rPr>
          <w:rFonts w:ascii="Times New Roman" w:eastAsia="Times New Roman" w:hAnsi="Times New Roman" w:cs="Times New Roman"/>
          <w:b/>
          <w:bCs/>
          <w:color w:val="000000"/>
          <w:sz w:val="28"/>
          <w:szCs w:val="28"/>
        </w:rPr>
        <w:t>HYDERABAD</w:t>
      </w:r>
    </w:p>
    <w:p w14:paraId="2D65E5EC" w14:textId="77777777" w:rsidR="007C16BE" w:rsidRDefault="007C16BE" w:rsidP="00D74E15">
      <w:pPr>
        <w:spacing w:after="80" w:line="240" w:lineRule="auto"/>
        <w:ind w:left="1679"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partial fulfillment of the requirements for the award of the degree of</w:t>
      </w:r>
    </w:p>
    <w:p w14:paraId="39325432" w14:textId="77777777" w:rsidR="007C16BE" w:rsidRDefault="007C16BE" w:rsidP="00D74E15">
      <w:pPr>
        <w:spacing w:after="80" w:line="240" w:lineRule="auto"/>
        <w:ind w:left="1679" w:hanging="1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BACHELOR OF TECHNOLOGY</w:t>
      </w:r>
    </w:p>
    <w:p w14:paraId="5AD4C440" w14:textId="77777777" w:rsidR="007C16BE" w:rsidRDefault="007C16BE" w:rsidP="00D74E15">
      <w:pPr>
        <w:spacing w:after="80" w:line="240" w:lineRule="auto"/>
        <w:ind w:left="1679" w:hanging="1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IN</w:t>
      </w:r>
    </w:p>
    <w:p w14:paraId="2F79AD08" w14:textId="77777777" w:rsidR="007C16BE" w:rsidRDefault="007C16BE" w:rsidP="00D74E15">
      <w:pPr>
        <w:spacing w:after="80" w:line="240" w:lineRule="auto"/>
        <w:ind w:left="1679" w:hanging="10"/>
      </w:pPr>
      <w:r>
        <w:rPr>
          <w:rFonts w:ascii="Times New Roman" w:eastAsia="Times New Roman" w:hAnsi="Times New Roman" w:cs="Times New Roman"/>
          <w:b/>
          <w:bCs/>
          <w:color w:val="000000"/>
          <w:sz w:val="28"/>
          <w:szCs w:val="28"/>
        </w:rPr>
        <w:t>COMPUTER SCIENCE AND ENGINEERING</w:t>
      </w:r>
    </w:p>
    <w:p w14:paraId="69EFE751" w14:textId="77777777" w:rsidR="007C16BE" w:rsidRDefault="007C16BE" w:rsidP="00D74E15">
      <w:pPr>
        <w:spacing w:after="57" w:line="240" w:lineRule="auto"/>
        <w:ind w:left="1832" w:hanging="10"/>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rPr>
        <w:t>Submitted by</w:t>
      </w:r>
    </w:p>
    <w:p w14:paraId="3389FF58" w14:textId="1862187B" w:rsidR="007C16BE" w:rsidRDefault="007C16BE" w:rsidP="003C55E5">
      <w:pPr>
        <w:spacing w:after="57" w:line="240" w:lineRule="auto"/>
        <w:ind w:left="720"/>
      </w:pPr>
      <w:r>
        <w:rPr>
          <w:rFonts w:ascii="Times New Roman" w:eastAsia="Times New Roman" w:hAnsi="Times New Roman" w:cs="Times New Roman"/>
          <w:b/>
          <w:bCs/>
          <w:color w:val="000000"/>
          <w:sz w:val="24"/>
          <w:szCs w:val="24"/>
        </w:rPr>
        <w:t>G</w:t>
      </w:r>
      <w:r w:rsidR="003C55E5">
        <w:rPr>
          <w:rFonts w:ascii="Times New Roman" w:eastAsia="Times New Roman" w:hAnsi="Times New Roman" w:cs="Times New Roman"/>
          <w:b/>
          <w:bCs/>
          <w:color w:val="000000"/>
          <w:sz w:val="24"/>
          <w:szCs w:val="24"/>
        </w:rPr>
        <w:t>. AKHILA</w:t>
      </w:r>
      <w:r>
        <w:rPr>
          <w:rFonts w:ascii="Times New Roman" w:eastAsia="Times New Roman" w:hAnsi="Times New Roman" w:cs="Times New Roman"/>
          <w:b/>
          <w:bCs/>
          <w:color w:val="000000"/>
          <w:sz w:val="24"/>
          <w:szCs w:val="24"/>
        </w:rPr>
        <w:t xml:space="preserve">                                                  </w:t>
      </w:r>
      <w:r w:rsidR="00D74E1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19UK1A05</w:t>
      </w:r>
      <w:r w:rsidR="003C55E5">
        <w:rPr>
          <w:rFonts w:ascii="Times New Roman" w:eastAsia="Times New Roman" w:hAnsi="Times New Roman" w:cs="Times New Roman"/>
          <w:b/>
          <w:bCs/>
          <w:color w:val="000000"/>
          <w:sz w:val="24"/>
          <w:szCs w:val="24"/>
        </w:rPr>
        <w:t>N2</w:t>
      </w:r>
    </w:p>
    <w:p w14:paraId="5015A28B" w14:textId="4C118520" w:rsidR="007C16BE" w:rsidRDefault="007C16BE" w:rsidP="003C55E5">
      <w:pPr>
        <w:spacing w:after="57" w:line="240" w:lineRule="auto"/>
      </w:pPr>
      <w:r>
        <w:rPr>
          <w:rFonts w:ascii="Times New Roman" w:eastAsia="Times New Roman" w:hAnsi="Times New Roman" w:cs="Times New Roman"/>
          <w:b/>
          <w:bCs/>
          <w:color w:val="000000"/>
          <w:sz w:val="24"/>
          <w:szCs w:val="24"/>
        </w:rPr>
        <w:t xml:space="preserve">            </w:t>
      </w:r>
      <w:r w:rsidR="003C55E5">
        <w:rPr>
          <w:rFonts w:ascii="Times New Roman" w:eastAsia="Times New Roman" w:hAnsi="Times New Roman" w:cs="Times New Roman"/>
          <w:b/>
          <w:bCs/>
          <w:color w:val="000000"/>
          <w:sz w:val="24"/>
          <w:szCs w:val="24"/>
        </w:rPr>
        <w:t>A. MOUNIKA</w:t>
      </w:r>
      <w:r>
        <w:rPr>
          <w:rFonts w:ascii="Times New Roman" w:eastAsia="Times New Roman" w:hAnsi="Times New Roman" w:cs="Times New Roman"/>
          <w:b/>
          <w:bCs/>
          <w:color w:val="000000"/>
          <w:sz w:val="24"/>
          <w:szCs w:val="24"/>
        </w:rPr>
        <w:t xml:space="preserve">                                                   </w:t>
      </w:r>
      <w:r w:rsidR="003C55E5">
        <w:rPr>
          <w:rFonts w:ascii="Times New Roman" w:eastAsia="Times New Roman" w:hAnsi="Times New Roman" w:cs="Times New Roman"/>
          <w:b/>
          <w:bCs/>
          <w:color w:val="000000"/>
          <w:sz w:val="24"/>
          <w:szCs w:val="24"/>
        </w:rPr>
        <w:t xml:space="preserve"> </w:t>
      </w:r>
      <w:r w:rsidR="00D74E15">
        <w:rPr>
          <w:rFonts w:ascii="Times New Roman" w:eastAsia="Times New Roman" w:hAnsi="Times New Roman" w:cs="Times New Roman"/>
          <w:b/>
          <w:bCs/>
          <w:color w:val="000000"/>
          <w:sz w:val="24"/>
          <w:szCs w:val="24"/>
        </w:rPr>
        <w:t xml:space="preserve">                        </w:t>
      </w:r>
      <w:r w:rsidR="003C55E5">
        <w:rPr>
          <w:rFonts w:ascii="Times New Roman" w:eastAsia="Times New Roman" w:hAnsi="Times New Roman" w:cs="Times New Roman"/>
          <w:b/>
          <w:bCs/>
          <w:color w:val="000000"/>
          <w:sz w:val="24"/>
          <w:szCs w:val="24"/>
        </w:rPr>
        <w:t>20</w:t>
      </w:r>
      <w:r>
        <w:rPr>
          <w:rFonts w:ascii="Times New Roman" w:eastAsia="Times New Roman" w:hAnsi="Times New Roman" w:cs="Times New Roman"/>
          <w:b/>
          <w:bCs/>
          <w:color w:val="000000"/>
          <w:sz w:val="24"/>
          <w:szCs w:val="24"/>
        </w:rPr>
        <w:t>UK</w:t>
      </w:r>
      <w:r w:rsidR="003C55E5">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A05</w:t>
      </w:r>
      <w:r w:rsidR="003C55E5">
        <w:rPr>
          <w:rFonts w:ascii="Times New Roman" w:eastAsia="Times New Roman" w:hAnsi="Times New Roman" w:cs="Times New Roman"/>
          <w:b/>
          <w:bCs/>
          <w:color w:val="000000"/>
          <w:sz w:val="24"/>
          <w:szCs w:val="24"/>
        </w:rPr>
        <w:t>02</w:t>
      </w:r>
    </w:p>
    <w:p w14:paraId="69098496" w14:textId="33B032F5" w:rsidR="007C16BE" w:rsidRDefault="007C16BE" w:rsidP="003C55E5">
      <w:pPr>
        <w:spacing w:after="57" w:line="240" w:lineRule="auto"/>
      </w:pPr>
      <w:r>
        <w:rPr>
          <w:rFonts w:ascii="Times New Roman" w:eastAsia="Times New Roman" w:hAnsi="Times New Roman" w:cs="Times New Roman"/>
          <w:b/>
          <w:bCs/>
          <w:color w:val="000000"/>
          <w:sz w:val="24"/>
          <w:szCs w:val="24"/>
        </w:rPr>
        <w:t xml:space="preserve">            G</w:t>
      </w:r>
      <w:r w:rsidR="003C55E5">
        <w:rPr>
          <w:rFonts w:ascii="Times New Roman" w:eastAsia="Times New Roman" w:hAnsi="Times New Roman" w:cs="Times New Roman"/>
          <w:b/>
          <w:bCs/>
          <w:color w:val="000000"/>
          <w:sz w:val="24"/>
          <w:szCs w:val="24"/>
        </w:rPr>
        <w:t>. PAVAN KUMAR</w:t>
      </w:r>
      <w:r>
        <w:rPr>
          <w:rFonts w:ascii="Times New Roman" w:eastAsia="Times New Roman" w:hAnsi="Times New Roman" w:cs="Times New Roman"/>
          <w:b/>
          <w:bCs/>
          <w:color w:val="000000"/>
          <w:sz w:val="24"/>
          <w:szCs w:val="24"/>
        </w:rPr>
        <w:t xml:space="preserve">                              </w:t>
      </w:r>
      <w:r w:rsidR="00D74E1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19UK1A05</w:t>
      </w:r>
      <w:r w:rsidR="003C55E5">
        <w:rPr>
          <w:rFonts w:ascii="Times New Roman" w:eastAsia="Times New Roman" w:hAnsi="Times New Roman" w:cs="Times New Roman"/>
          <w:b/>
          <w:bCs/>
          <w:color w:val="000000"/>
          <w:sz w:val="24"/>
          <w:szCs w:val="24"/>
        </w:rPr>
        <w:t>M8</w:t>
      </w:r>
    </w:p>
    <w:p w14:paraId="2D306362" w14:textId="459525B6" w:rsidR="007C16BE" w:rsidRDefault="007C16BE" w:rsidP="003C55E5">
      <w:pPr>
        <w:spacing w:after="57"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3C55E5">
        <w:rPr>
          <w:rFonts w:ascii="Times New Roman" w:eastAsia="Times New Roman" w:hAnsi="Times New Roman" w:cs="Times New Roman"/>
          <w:b/>
          <w:bCs/>
          <w:color w:val="000000"/>
          <w:sz w:val="24"/>
          <w:szCs w:val="24"/>
        </w:rPr>
        <w:t>M. DILIP</w:t>
      </w:r>
      <w:r>
        <w:rPr>
          <w:rFonts w:ascii="Times New Roman" w:eastAsia="Times New Roman" w:hAnsi="Times New Roman" w:cs="Times New Roman"/>
          <w:b/>
          <w:bCs/>
          <w:color w:val="000000"/>
          <w:sz w:val="24"/>
          <w:szCs w:val="24"/>
        </w:rPr>
        <w:t xml:space="preserve">                                     </w:t>
      </w:r>
      <w:r w:rsidR="003C55E5">
        <w:rPr>
          <w:rFonts w:ascii="Times New Roman" w:eastAsia="Times New Roman" w:hAnsi="Times New Roman" w:cs="Times New Roman"/>
          <w:b/>
          <w:bCs/>
          <w:color w:val="000000"/>
          <w:sz w:val="24"/>
          <w:szCs w:val="24"/>
        </w:rPr>
        <w:t xml:space="preserve">                      </w:t>
      </w:r>
      <w:r w:rsidR="00D74E15">
        <w:rPr>
          <w:rFonts w:ascii="Times New Roman" w:eastAsia="Times New Roman" w:hAnsi="Times New Roman" w:cs="Times New Roman"/>
          <w:b/>
          <w:bCs/>
          <w:color w:val="000000"/>
          <w:sz w:val="24"/>
          <w:szCs w:val="24"/>
        </w:rPr>
        <w:t xml:space="preserve">                      </w:t>
      </w:r>
      <w:r w:rsidR="003C55E5">
        <w:rPr>
          <w:rFonts w:ascii="Times New Roman" w:eastAsia="Times New Roman" w:hAnsi="Times New Roman" w:cs="Times New Roman"/>
          <w:b/>
          <w:bCs/>
          <w:color w:val="000000"/>
          <w:sz w:val="24"/>
          <w:szCs w:val="24"/>
        </w:rPr>
        <w:t xml:space="preserve">  </w:t>
      </w:r>
      <w:r w:rsidR="00D74E1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1</w:t>
      </w:r>
      <w:r w:rsidR="003C55E5">
        <w:rPr>
          <w:rFonts w:ascii="Times New Roman" w:eastAsia="Times New Roman" w:hAnsi="Times New Roman" w:cs="Times New Roman"/>
          <w:b/>
          <w:bCs/>
          <w:color w:val="000000"/>
          <w:sz w:val="24"/>
          <w:szCs w:val="24"/>
        </w:rPr>
        <w:t>8</w:t>
      </w:r>
      <w:r>
        <w:rPr>
          <w:rFonts w:ascii="Times New Roman" w:eastAsia="Times New Roman" w:hAnsi="Times New Roman" w:cs="Times New Roman"/>
          <w:b/>
          <w:bCs/>
          <w:color w:val="000000"/>
          <w:sz w:val="24"/>
          <w:szCs w:val="24"/>
        </w:rPr>
        <w:t>UK1A05</w:t>
      </w:r>
      <w:r w:rsidR="003C55E5">
        <w:rPr>
          <w:rFonts w:ascii="Times New Roman" w:eastAsia="Times New Roman" w:hAnsi="Times New Roman" w:cs="Times New Roman"/>
          <w:b/>
          <w:bCs/>
          <w:color w:val="000000"/>
          <w:sz w:val="24"/>
          <w:szCs w:val="24"/>
        </w:rPr>
        <w:t>36</w:t>
      </w:r>
    </w:p>
    <w:p w14:paraId="788CB3C4" w14:textId="427221DB" w:rsidR="003C55E5" w:rsidRDefault="003C55E5" w:rsidP="003C55E5">
      <w:pPr>
        <w:spacing w:after="57" w:line="240" w:lineRule="auto"/>
      </w:pPr>
      <w:r>
        <w:rPr>
          <w:rFonts w:ascii="Times New Roman" w:eastAsia="Times New Roman" w:hAnsi="Times New Roman" w:cs="Times New Roman"/>
          <w:b/>
          <w:bCs/>
          <w:color w:val="000000"/>
          <w:sz w:val="24"/>
          <w:szCs w:val="24"/>
        </w:rPr>
        <w:t xml:space="preserve">            P.SAI KIRAN                                                    </w:t>
      </w:r>
      <w:r w:rsidR="00D74E1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18UK1A05G5</w:t>
      </w:r>
    </w:p>
    <w:p w14:paraId="346167DD" w14:textId="77777777" w:rsidR="007C16BE" w:rsidRDefault="007C16BE" w:rsidP="007C16BE">
      <w:pPr>
        <w:spacing w:after="57"/>
        <w:ind w:left="1832" w:hanging="10"/>
        <w:rPr>
          <w:rFonts w:ascii="Times New Roman" w:eastAsia="Times New Roman" w:hAnsi="Times New Roman" w:cs="Times New Roman"/>
          <w:b/>
          <w:bCs/>
          <w:color w:val="000000"/>
          <w:sz w:val="24"/>
          <w:szCs w:val="24"/>
        </w:rPr>
      </w:pPr>
    </w:p>
    <w:p w14:paraId="17DA6B25" w14:textId="77777777" w:rsidR="007C16BE" w:rsidRDefault="007C16BE" w:rsidP="007C16BE">
      <w:pPr>
        <w:spacing w:after="50"/>
        <w:ind w:left="10" w:right="311" w:hanging="10"/>
        <w:rPr>
          <w:rFonts w:ascii="Times New Roman" w:eastAsia="Times New Roman" w:hAnsi="Times New Roman" w:cs="Times New Roman"/>
          <w:b/>
          <w:bCs/>
          <w:color w:val="000000"/>
          <w:sz w:val="28"/>
          <w:szCs w:val="28"/>
        </w:rPr>
      </w:pPr>
    </w:p>
    <w:p w14:paraId="314D2676" w14:textId="77777777" w:rsidR="007C16BE" w:rsidRDefault="007C16BE" w:rsidP="007C16BE">
      <w:pPr>
        <w:spacing w:after="73"/>
        <w:ind w:left="140" w:hanging="10"/>
        <w:jc w:val="center"/>
      </w:pPr>
      <w:r>
        <w:rPr>
          <w:rFonts w:ascii="Times New Roman" w:eastAsia="Times New Roman" w:hAnsi="Times New Roman" w:cs="Times New Roman"/>
          <w:color w:val="000000"/>
        </w:rPr>
        <w:t>Under the esteemed guidance of</w:t>
      </w:r>
    </w:p>
    <w:p w14:paraId="77C9434C" w14:textId="2B09A816" w:rsidR="007C16BE" w:rsidRDefault="004C33A5" w:rsidP="007C16BE">
      <w:pPr>
        <w:spacing w:after="61" w:line="264" w:lineRule="auto"/>
        <w:ind w:left="338" w:right="293" w:hanging="10"/>
        <w:jc w:val="center"/>
      </w:pPr>
      <w:r>
        <w:rPr>
          <w:rFonts w:ascii="Times New Roman" w:eastAsia="Times New Roman" w:hAnsi="Times New Roman" w:cs="Times New Roman"/>
          <w:b/>
          <w:bCs/>
          <w:color w:val="000000"/>
          <w:sz w:val="24"/>
          <w:szCs w:val="24"/>
        </w:rPr>
        <w:t>Dr</w:t>
      </w:r>
      <w:r w:rsidR="007C16BE">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P.</w:t>
      </w:r>
      <w:r w:rsidR="007C16BE">
        <w:rPr>
          <w:rFonts w:ascii="Times New Roman" w:eastAsia="Times New Roman" w:hAnsi="Times New Roman" w:cs="Times New Roman"/>
          <w:b/>
          <w:bCs/>
          <w:color w:val="000000"/>
          <w:sz w:val="24"/>
          <w:szCs w:val="24"/>
        </w:rPr>
        <w:t xml:space="preserve"> </w:t>
      </w:r>
      <w:r w:rsidR="00311C60">
        <w:rPr>
          <w:rFonts w:ascii="Times New Roman" w:eastAsia="Times New Roman" w:hAnsi="Times New Roman" w:cs="Times New Roman"/>
          <w:b/>
          <w:bCs/>
          <w:color w:val="000000"/>
          <w:sz w:val="24"/>
          <w:szCs w:val="24"/>
        </w:rPr>
        <w:t xml:space="preserve">MAHIPAL REDDY </w:t>
      </w:r>
    </w:p>
    <w:p w14:paraId="7F27B0EB" w14:textId="77777777" w:rsidR="007C16BE" w:rsidRDefault="007C16BE" w:rsidP="007C16BE">
      <w:pPr>
        <w:spacing w:after="3"/>
        <w:ind w:left="140" w:right="62" w:hanging="10"/>
        <w:jc w:val="center"/>
      </w:pPr>
      <w:r>
        <w:rPr>
          <w:rFonts w:ascii="Times New Roman" w:eastAsia="Times New Roman" w:hAnsi="Times New Roman" w:cs="Times New Roman"/>
          <w:color w:val="000000"/>
        </w:rPr>
        <w:t>(Assistant Professor)</w:t>
      </w:r>
    </w:p>
    <w:p w14:paraId="30BB2062" w14:textId="77777777" w:rsidR="007C16BE" w:rsidRDefault="007C16BE" w:rsidP="007C16BE">
      <w:pPr>
        <w:spacing w:after="352"/>
        <w:ind w:left="3505"/>
        <w:rPr>
          <w:rFonts w:ascii="Times New Roman" w:eastAsia="Times New Roman" w:hAnsi="Times New Roman" w:cs="Times New Roman"/>
          <w:b/>
          <w:bCs/>
          <w:color w:val="000000"/>
          <w:sz w:val="28"/>
          <w:szCs w:val="28"/>
        </w:rPr>
      </w:pPr>
      <w:r>
        <w:rPr>
          <w:noProof/>
        </w:rPr>
        <w:drawing>
          <wp:inline distT="0" distB="0" distL="0" distR="0" wp14:anchorId="348FF75E" wp14:editId="12118F1E">
            <wp:extent cx="1625600" cy="1676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25600" cy="1676400"/>
                    </a:xfrm>
                    <a:prstGeom prst="rect">
                      <a:avLst/>
                    </a:prstGeom>
                    <a:solidFill>
                      <a:srgbClr val="FFFFFF"/>
                    </a:solidFill>
                    <a:ln w="9525">
                      <a:noFill/>
                      <a:miter lim="800000"/>
                      <a:headEnd/>
                      <a:tailEnd/>
                    </a:ln>
                  </pic:spPr>
                </pic:pic>
              </a:graphicData>
            </a:graphic>
          </wp:inline>
        </w:drawing>
      </w:r>
    </w:p>
    <w:p w14:paraId="15D61091" w14:textId="77777777" w:rsidR="007C16BE" w:rsidRDefault="007C16BE" w:rsidP="007C16BE">
      <w:pPr>
        <w:spacing w:after="295" w:line="268" w:lineRule="auto"/>
        <w:ind w:left="2168" w:hanging="1582"/>
      </w:pPr>
      <w:r>
        <w:rPr>
          <w:rFonts w:ascii="Times New Roman" w:eastAsia="Times New Roman" w:hAnsi="Times New Roman" w:cs="Times New Roman"/>
          <w:b/>
          <w:bCs/>
          <w:color w:val="000000"/>
          <w:sz w:val="28"/>
          <w:szCs w:val="28"/>
        </w:rPr>
        <w:t>DEPARTMENT OF COMPUTER SCIENCE AND ENGINEERING VAAGDEVI ENGINEERING COLLEGE</w:t>
      </w:r>
    </w:p>
    <w:p w14:paraId="504650A8" w14:textId="77777777" w:rsidR="007C16BE" w:rsidRDefault="007C16BE" w:rsidP="007C16BE">
      <w:pPr>
        <w:spacing w:after="3"/>
        <w:ind w:left="140" w:right="77" w:hanging="10"/>
        <w:jc w:val="center"/>
      </w:pPr>
      <w:r>
        <w:rPr>
          <w:rFonts w:ascii="Times New Roman" w:eastAsia="Times New Roman" w:hAnsi="Times New Roman" w:cs="Times New Roman"/>
          <w:color w:val="000000"/>
        </w:rPr>
        <w:t xml:space="preserve">(Affiliated to JNTUH, Hyderabad) </w:t>
      </w:r>
    </w:p>
    <w:p w14:paraId="34912FE6" w14:textId="77777777" w:rsidR="007C16BE" w:rsidRDefault="007C16BE" w:rsidP="007C16BE">
      <w:pPr>
        <w:spacing w:after="3"/>
        <w:ind w:left="140" w:right="78" w:hanging="10"/>
        <w:jc w:val="center"/>
      </w:pPr>
      <w:r>
        <w:rPr>
          <w:rFonts w:ascii="Times New Roman" w:eastAsia="Times New Roman" w:hAnsi="Times New Roman" w:cs="Times New Roman"/>
          <w:color w:val="000000"/>
        </w:rPr>
        <w:t xml:space="preserve">Bollikunta, Warangal – 506005 </w:t>
      </w:r>
    </w:p>
    <w:p w14:paraId="40E74F7D" w14:textId="77777777" w:rsidR="007C16BE" w:rsidRDefault="007C16BE" w:rsidP="007C16BE">
      <w:pPr>
        <w:spacing w:after="721" w:line="264" w:lineRule="auto"/>
        <w:ind w:left="338" w:right="275" w:hanging="1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2019– 2023</w:t>
      </w:r>
    </w:p>
    <w:p w14:paraId="04E14C73" w14:textId="77777777" w:rsidR="007C16BE" w:rsidRDefault="007C16BE" w:rsidP="007C16BE">
      <w:pPr>
        <w:pStyle w:val="Heading2"/>
        <w:spacing w:after="14"/>
        <w:ind w:left="351"/>
        <w:jc w:val="center"/>
      </w:pPr>
      <w:r>
        <w:rPr>
          <w:rFonts w:ascii="Times New Roman" w:eastAsia="Times New Roman" w:hAnsi="Times New Roman" w:cs="Times New Roman"/>
          <w:b/>
          <w:bCs/>
          <w:color w:val="000000"/>
          <w:sz w:val="28"/>
          <w:szCs w:val="28"/>
        </w:rPr>
        <w:lastRenderedPageBreak/>
        <w:t xml:space="preserve">  DEPARTMENT OF COMPUTER SCIENCE AND ENGINEERING</w:t>
      </w:r>
      <w:r>
        <w:rPr>
          <w:rFonts w:ascii="Times New Roman" w:eastAsia="Times New Roman" w:hAnsi="Times New Roman" w:cs="Times New Roman"/>
          <w:b/>
          <w:bCs/>
          <w:color w:val="000000"/>
          <w:sz w:val="30"/>
          <w:szCs w:val="30"/>
        </w:rPr>
        <w:t xml:space="preserve"> </w:t>
      </w:r>
    </w:p>
    <w:p w14:paraId="523E89AE" w14:textId="77777777" w:rsidR="007C16BE" w:rsidRDefault="007C16BE" w:rsidP="007C16BE">
      <w:pPr>
        <w:spacing w:after="21"/>
        <w:jc w:val="center"/>
      </w:pPr>
      <w:r>
        <w:rPr>
          <w:rFonts w:ascii="Times New Roman" w:eastAsia="Times New Roman" w:hAnsi="Times New Roman" w:cs="Times New Roman"/>
          <w:b/>
          <w:bCs/>
          <w:color w:val="000000"/>
          <w:sz w:val="28"/>
          <w:szCs w:val="28"/>
        </w:rPr>
        <w:t>VAAGDEVI ENGINEERING COLLEGE</w:t>
      </w:r>
    </w:p>
    <w:p w14:paraId="4434B100" w14:textId="77777777" w:rsidR="007C16BE" w:rsidRDefault="007C16BE" w:rsidP="007C16BE">
      <w:pPr>
        <w:spacing w:after="7" w:line="268" w:lineRule="auto"/>
        <w:ind w:left="720" w:right="1569"/>
        <w:jc w:val="center"/>
      </w:pPr>
      <w:r>
        <w:rPr>
          <w:rFonts w:ascii="Times New Roman" w:eastAsia="Times New Roman" w:hAnsi="Times New Roman" w:cs="Times New Roman"/>
          <w:b/>
          <w:bCs/>
          <w:color w:val="000000"/>
          <w:sz w:val="28"/>
          <w:szCs w:val="28"/>
        </w:rPr>
        <w:t xml:space="preserve">                BOLLIKUNTA, WARANGAL – 506005</w:t>
      </w:r>
    </w:p>
    <w:p w14:paraId="34773035" w14:textId="77777777" w:rsidR="007C16BE" w:rsidRDefault="007C16BE" w:rsidP="007C16BE">
      <w:pPr>
        <w:spacing w:after="7" w:line="268" w:lineRule="auto"/>
        <w:ind w:left="720" w:right="1569"/>
        <w:jc w:val="center"/>
      </w:pPr>
      <w:r>
        <w:rPr>
          <w:rFonts w:ascii="Times New Roman" w:eastAsia="Times New Roman" w:hAnsi="Times New Roman" w:cs="Times New Roman"/>
          <w:b/>
          <w:bCs/>
          <w:color w:val="000000"/>
          <w:sz w:val="28"/>
          <w:szCs w:val="28"/>
        </w:rPr>
        <w:t xml:space="preserve">              2019 – 2023</w:t>
      </w:r>
    </w:p>
    <w:p w14:paraId="5B81279C" w14:textId="77777777" w:rsidR="007C16BE" w:rsidRDefault="007C16BE" w:rsidP="007C16BE">
      <w:pPr>
        <w:spacing w:after="7" w:line="268" w:lineRule="auto"/>
        <w:ind w:left="720" w:right="1569"/>
        <w:jc w:val="center"/>
        <w:rPr>
          <w:rFonts w:ascii="Times New Roman" w:eastAsia="Times New Roman" w:hAnsi="Times New Roman" w:cs="Times New Roman"/>
          <w:b/>
          <w:bCs/>
          <w:color w:val="000000"/>
          <w:sz w:val="28"/>
          <w:szCs w:val="28"/>
        </w:rPr>
      </w:pPr>
    </w:p>
    <w:p w14:paraId="04D97B05" w14:textId="77777777" w:rsidR="007C16BE" w:rsidRDefault="007C16BE" w:rsidP="007C16BE">
      <w:pPr>
        <w:spacing w:after="7" w:line="268" w:lineRule="auto"/>
        <w:ind w:left="720" w:right="1569"/>
        <w:jc w:val="center"/>
        <w:rPr>
          <w:rFonts w:ascii="Times New Roman" w:eastAsia="Times New Roman" w:hAnsi="Times New Roman" w:cs="Times New Roman"/>
          <w:b/>
          <w:bCs/>
          <w:color w:val="000000"/>
          <w:sz w:val="28"/>
          <w:szCs w:val="28"/>
        </w:rPr>
      </w:pPr>
    </w:p>
    <w:p w14:paraId="26511F26" w14:textId="77777777" w:rsidR="007C16BE" w:rsidRDefault="007C16BE" w:rsidP="007C16BE">
      <w:pPr>
        <w:spacing w:after="7" w:line="268" w:lineRule="auto"/>
        <w:ind w:left="720" w:right="1569"/>
        <w:jc w:val="center"/>
        <w:rPr>
          <w:rFonts w:ascii="Times New Roman" w:eastAsia="Times New Roman" w:hAnsi="Times New Roman" w:cs="Times New Roman"/>
          <w:b/>
          <w:bCs/>
          <w:color w:val="000000"/>
          <w:sz w:val="28"/>
          <w:szCs w:val="28"/>
          <w:u w:val="single"/>
        </w:rPr>
      </w:pPr>
      <w:r>
        <w:t xml:space="preserve">                        </w:t>
      </w:r>
      <w:r>
        <w:rPr>
          <w:noProof/>
        </w:rPr>
        <w:drawing>
          <wp:inline distT="0" distB="0" distL="0" distR="0" wp14:anchorId="46AC2DB1" wp14:editId="5661B731">
            <wp:extent cx="1591945" cy="1566545"/>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591945" cy="1566545"/>
                    </a:xfrm>
                    <a:prstGeom prst="rect">
                      <a:avLst/>
                    </a:prstGeom>
                    <a:solidFill>
                      <a:srgbClr val="FFFFFF"/>
                    </a:solidFill>
                    <a:ln w="9525">
                      <a:noFill/>
                      <a:miter lim="800000"/>
                      <a:headEnd/>
                      <a:tailEnd/>
                    </a:ln>
                  </pic:spPr>
                </pic:pic>
              </a:graphicData>
            </a:graphic>
          </wp:inline>
        </w:drawing>
      </w:r>
    </w:p>
    <w:p w14:paraId="1124AE5A" w14:textId="77777777" w:rsidR="007C16BE" w:rsidRDefault="007C16BE" w:rsidP="007C16BE">
      <w:pPr>
        <w:spacing w:after="298"/>
        <w:ind w:right="210"/>
        <w:jc w:val="center"/>
      </w:pPr>
      <w:r>
        <w:rPr>
          <w:rFonts w:ascii="Times New Roman" w:eastAsia="Times New Roman" w:hAnsi="Times New Roman" w:cs="Times New Roman"/>
          <w:b/>
          <w:bCs/>
          <w:color w:val="000000"/>
          <w:sz w:val="28"/>
          <w:szCs w:val="28"/>
          <w:u w:val="single"/>
        </w:rPr>
        <w:t>CERTIFICATE</w:t>
      </w:r>
    </w:p>
    <w:p w14:paraId="4741795A" w14:textId="263BE9B2" w:rsidR="007C16BE" w:rsidRPr="00D74E15" w:rsidRDefault="007C16BE" w:rsidP="007C16BE">
      <w:pPr>
        <w:spacing w:after="1897" w:line="352" w:lineRule="auto"/>
        <w:ind w:left="10" w:hanging="10"/>
        <w:jc w:val="both"/>
        <w:rPr>
          <w:sz w:val="24"/>
          <w:szCs w:val="24"/>
        </w:rPr>
      </w:pPr>
      <w:r w:rsidRPr="00D74E15">
        <w:rPr>
          <w:rFonts w:ascii="Times New Roman" w:eastAsia="Times New Roman" w:hAnsi="Times New Roman" w:cs="Times New Roman"/>
          <w:color w:val="000000"/>
          <w:sz w:val="24"/>
          <w:szCs w:val="24"/>
        </w:rPr>
        <w:t xml:space="preserve">This is to certify that the Industry Oriented Mini Project entitled </w:t>
      </w:r>
      <w:r w:rsidRPr="00D74E15">
        <w:rPr>
          <w:rFonts w:ascii="Times New Roman" w:eastAsia="Times New Roman" w:hAnsi="Times New Roman" w:cs="Times New Roman"/>
          <w:b/>
          <w:bCs/>
          <w:color w:val="000000"/>
          <w:sz w:val="24"/>
          <w:szCs w:val="24"/>
        </w:rPr>
        <w:t>“</w:t>
      </w:r>
      <w:r w:rsidR="00311C60" w:rsidRPr="00D74E15">
        <w:rPr>
          <w:rFonts w:ascii="Times New Roman" w:eastAsia="Times New Roman" w:hAnsi="Times New Roman" w:cs="Times New Roman"/>
          <w:b/>
          <w:bCs/>
          <w:color w:val="000000"/>
          <w:sz w:val="24"/>
          <w:szCs w:val="24"/>
        </w:rPr>
        <w:t xml:space="preserve">SHIP CLASSIFICATION USING </w:t>
      </w:r>
      <w:r w:rsidRPr="00D74E15">
        <w:rPr>
          <w:rFonts w:ascii="Times New Roman" w:eastAsia="Times New Roman" w:hAnsi="Times New Roman" w:cs="Times New Roman"/>
          <w:b/>
          <w:bCs/>
          <w:color w:val="000000"/>
          <w:sz w:val="24"/>
          <w:szCs w:val="24"/>
        </w:rPr>
        <w:t xml:space="preserve">IBM WATSON” </w:t>
      </w:r>
      <w:r w:rsidRPr="00D74E15">
        <w:rPr>
          <w:rFonts w:ascii="Times New Roman" w:eastAsia="Times New Roman" w:hAnsi="Times New Roman" w:cs="Times New Roman"/>
          <w:color w:val="000000"/>
          <w:sz w:val="24"/>
          <w:szCs w:val="24"/>
        </w:rPr>
        <w:t>is being submitted by GA</w:t>
      </w:r>
      <w:r w:rsidR="00311C60" w:rsidRPr="00D74E15">
        <w:rPr>
          <w:rFonts w:ascii="Times New Roman" w:eastAsia="Times New Roman" w:hAnsi="Times New Roman" w:cs="Times New Roman"/>
          <w:color w:val="000000"/>
          <w:sz w:val="24"/>
          <w:szCs w:val="24"/>
        </w:rPr>
        <w:t>JJALA AKHILA</w:t>
      </w:r>
      <w:r w:rsidRPr="00D74E15">
        <w:rPr>
          <w:rFonts w:ascii="Times New Roman" w:eastAsia="Times New Roman" w:hAnsi="Times New Roman" w:cs="Times New Roman"/>
          <w:color w:val="000000"/>
          <w:sz w:val="24"/>
          <w:szCs w:val="24"/>
        </w:rPr>
        <w:t xml:space="preserve"> (19UK1A05</w:t>
      </w:r>
      <w:r w:rsidR="00311C60" w:rsidRPr="00D74E15">
        <w:rPr>
          <w:rFonts w:ascii="Times New Roman" w:eastAsia="Times New Roman" w:hAnsi="Times New Roman" w:cs="Times New Roman"/>
          <w:color w:val="000000"/>
          <w:sz w:val="24"/>
          <w:szCs w:val="24"/>
        </w:rPr>
        <w:t>N2</w:t>
      </w:r>
      <w:r w:rsidRPr="00D74E15">
        <w:rPr>
          <w:rFonts w:ascii="Times New Roman" w:eastAsia="Times New Roman" w:hAnsi="Times New Roman" w:cs="Times New Roman"/>
          <w:color w:val="000000"/>
          <w:sz w:val="24"/>
          <w:szCs w:val="24"/>
        </w:rPr>
        <w:t xml:space="preserve">), NAMSANI SUSHMA (19UK1A05L6), GANGIDI RAJU (19UK1A05K7), ANNAVAJJALA SHARVANI (19UK1A05L3), in partial fulfillment of the requirements for the award of the degree of </w:t>
      </w:r>
      <w:r w:rsidRPr="00D74E15">
        <w:rPr>
          <w:rFonts w:ascii="Times New Roman" w:eastAsia="Times New Roman" w:hAnsi="Times New Roman" w:cs="Times New Roman"/>
          <w:b/>
          <w:bCs/>
          <w:color w:val="000000"/>
          <w:sz w:val="24"/>
          <w:szCs w:val="24"/>
        </w:rPr>
        <w:t xml:space="preserve">Bachelor of Technology </w:t>
      </w:r>
      <w:r w:rsidRPr="00D74E15">
        <w:rPr>
          <w:rFonts w:ascii="Times New Roman" w:eastAsia="Times New Roman" w:hAnsi="Times New Roman" w:cs="Times New Roman"/>
          <w:color w:val="000000"/>
          <w:sz w:val="24"/>
          <w:szCs w:val="24"/>
        </w:rPr>
        <w:t xml:space="preserve">in </w:t>
      </w:r>
      <w:r w:rsidRPr="00D74E15">
        <w:rPr>
          <w:rFonts w:ascii="Times New Roman" w:eastAsia="Times New Roman" w:hAnsi="Times New Roman" w:cs="Times New Roman"/>
          <w:b/>
          <w:bCs/>
          <w:color w:val="000000"/>
          <w:sz w:val="24"/>
          <w:szCs w:val="24"/>
        </w:rPr>
        <w:t xml:space="preserve">Computer Science and Engineering </w:t>
      </w:r>
      <w:r w:rsidRPr="00D74E15">
        <w:rPr>
          <w:rFonts w:ascii="Times New Roman" w:eastAsia="Times New Roman" w:hAnsi="Times New Roman" w:cs="Times New Roman"/>
          <w:color w:val="000000"/>
          <w:sz w:val="24"/>
          <w:szCs w:val="24"/>
        </w:rPr>
        <w:t xml:space="preserve">to </w:t>
      </w:r>
      <w:r w:rsidRPr="00D74E15">
        <w:rPr>
          <w:rFonts w:ascii="Times New Roman" w:eastAsia="Times New Roman" w:hAnsi="Times New Roman" w:cs="Times New Roman"/>
          <w:b/>
          <w:bCs/>
          <w:color w:val="000000"/>
          <w:sz w:val="24"/>
          <w:szCs w:val="24"/>
        </w:rPr>
        <w:t xml:space="preserve">Jawaharlal Nehru Technological University Hyderabad </w:t>
      </w:r>
      <w:r w:rsidRPr="00D74E15">
        <w:rPr>
          <w:rFonts w:ascii="Times New Roman" w:eastAsia="Times New Roman" w:hAnsi="Times New Roman" w:cs="Times New Roman"/>
          <w:color w:val="000000"/>
          <w:sz w:val="24"/>
          <w:szCs w:val="24"/>
        </w:rPr>
        <w:t xml:space="preserve">during the academic year </w:t>
      </w:r>
      <w:r w:rsidRPr="00D74E15">
        <w:rPr>
          <w:rFonts w:ascii="Times New Roman" w:eastAsia="Times New Roman" w:hAnsi="Times New Roman" w:cs="Times New Roman"/>
          <w:b/>
          <w:bCs/>
          <w:color w:val="000000"/>
          <w:sz w:val="24"/>
          <w:szCs w:val="24"/>
        </w:rPr>
        <w:t>2022-23</w:t>
      </w:r>
      <w:r w:rsidRPr="00D74E15">
        <w:rPr>
          <w:rFonts w:ascii="Times New Roman" w:eastAsia="Times New Roman" w:hAnsi="Times New Roman" w:cs="Times New Roman"/>
          <w:color w:val="000000"/>
          <w:sz w:val="24"/>
          <w:szCs w:val="24"/>
        </w:rPr>
        <w:t xml:space="preserve">, is a record of work carried out by them under the guidance and supervision.                                             </w:t>
      </w:r>
    </w:p>
    <w:p w14:paraId="35D9568D" w14:textId="77777777" w:rsidR="007C16BE" w:rsidRDefault="007C16BE" w:rsidP="007C16BE">
      <w:pPr>
        <w:spacing w:after="5" w:line="247" w:lineRule="auto"/>
        <w:ind w:left="-5" w:hanging="10"/>
        <w:jc w:val="both"/>
      </w:pPr>
      <w:r>
        <w:rPr>
          <w:rFonts w:ascii="Times New Roman" w:eastAsia="Times New Roman" w:hAnsi="Times New Roman" w:cs="Times New Roman"/>
          <w:b/>
          <w:bCs/>
          <w:color w:val="000000"/>
        </w:rPr>
        <w:t xml:space="preserve">Project Guide </w:t>
      </w:r>
      <w:r>
        <w:tab/>
      </w:r>
      <w:r>
        <w:tab/>
      </w:r>
      <w:r>
        <w:tab/>
      </w:r>
      <w:r>
        <w:tab/>
      </w:r>
      <w:r>
        <w:tab/>
      </w:r>
      <w:r>
        <w:tab/>
      </w:r>
      <w:r>
        <w:tab/>
      </w:r>
      <w:r>
        <w:tab/>
      </w:r>
      <w:r>
        <w:rPr>
          <w:rFonts w:ascii="Times New Roman" w:eastAsia="Times New Roman" w:hAnsi="Times New Roman" w:cs="Times New Roman"/>
          <w:b/>
          <w:bCs/>
          <w:color w:val="000000"/>
        </w:rPr>
        <w:t xml:space="preserve">Head </w:t>
      </w:r>
      <w:proofErr w:type="gramStart"/>
      <w:r>
        <w:rPr>
          <w:rFonts w:ascii="Times New Roman" w:eastAsia="Times New Roman" w:hAnsi="Times New Roman" w:cs="Times New Roman"/>
          <w:b/>
          <w:bCs/>
          <w:color w:val="000000"/>
        </w:rPr>
        <w:t>Of</w:t>
      </w:r>
      <w:proofErr w:type="gramEnd"/>
      <w:r>
        <w:rPr>
          <w:rFonts w:ascii="Times New Roman" w:eastAsia="Times New Roman" w:hAnsi="Times New Roman" w:cs="Times New Roman"/>
          <w:b/>
          <w:bCs/>
          <w:color w:val="000000"/>
        </w:rPr>
        <w:t xml:space="preserve"> the Department</w:t>
      </w:r>
    </w:p>
    <w:p w14:paraId="6DDA256E" w14:textId="0C0A875F" w:rsidR="007C16BE" w:rsidRDefault="004C33A5" w:rsidP="007C16BE">
      <w:pPr>
        <w:spacing w:after="5" w:line="247" w:lineRule="auto"/>
        <w:ind w:left="-5" w:hanging="1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Dr</w:t>
      </w:r>
      <w:r w:rsidR="007C16BE">
        <w:rPr>
          <w:rFonts w:ascii="Times New Roman" w:eastAsia="Times New Roman" w:hAnsi="Times New Roman" w:cs="Times New Roman"/>
          <w:b/>
          <w:bCs/>
          <w:color w:val="000000"/>
        </w:rPr>
        <w:t>.</w:t>
      </w:r>
      <w:r>
        <w:rPr>
          <w:rFonts w:ascii="Times New Roman" w:eastAsia="Times New Roman" w:hAnsi="Times New Roman" w:cs="Times New Roman"/>
          <w:b/>
          <w:bCs/>
          <w:color w:val="000000"/>
        </w:rPr>
        <w:t>P.</w:t>
      </w:r>
      <w:r w:rsidR="007C16BE">
        <w:rPr>
          <w:rFonts w:ascii="Times New Roman" w:eastAsia="Times New Roman" w:hAnsi="Times New Roman" w:cs="Times New Roman"/>
          <w:b/>
          <w:bCs/>
          <w:color w:val="000000"/>
        </w:rPr>
        <w:t xml:space="preserve"> </w:t>
      </w:r>
      <w:r w:rsidR="00311C60">
        <w:rPr>
          <w:rFonts w:ascii="Times New Roman" w:eastAsia="Times New Roman" w:hAnsi="Times New Roman" w:cs="Times New Roman"/>
          <w:b/>
          <w:bCs/>
          <w:color w:val="000000"/>
        </w:rPr>
        <w:t>MAHIPAL REDDY</w:t>
      </w:r>
      <w:r w:rsidR="007C16BE">
        <w:tab/>
      </w:r>
      <w:r w:rsidR="007C16BE">
        <w:tab/>
      </w:r>
      <w:r w:rsidR="007C16BE">
        <w:tab/>
      </w:r>
      <w:r w:rsidR="007C16BE">
        <w:tab/>
      </w:r>
      <w:r w:rsidR="007C16BE">
        <w:tab/>
        <w:t xml:space="preserve">             </w:t>
      </w:r>
      <w:r w:rsidR="007C16BE">
        <w:rPr>
          <w:rFonts w:ascii="Times New Roman" w:eastAsia="Times New Roman" w:hAnsi="Times New Roman" w:cs="Times New Roman"/>
          <w:b/>
          <w:bCs/>
          <w:color w:val="000000"/>
        </w:rPr>
        <w:t>DR.R. NAVEEN KUMAR</w:t>
      </w:r>
    </w:p>
    <w:p w14:paraId="64DACE5E" w14:textId="77777777" w:rsidR="007C16BE" w:rsidRDefault="007C16BE" w:rsidP="007C16BE">
      <w:pPr>
        <w:spacing w:after="5" w:line="247" w:lineRule="auto"/>
        <w:ind w:left="-5" w:hanging="10"/>
        <w:jc w:val="both"/>
        <w:rPr>
          <w:rFonts w:ascii="Times New Roman" w:eastAsia="Times New Roman" w:hAnsi="Times New Roman" w:cs="Times New Roman"/>
          <w:b/>
          <w:bCs/>
          <w:color w:val="000000"/>
        </w:rPr>
      </w:pPr>
    </w:p>
    <w:p w14:paraId="601AC3C9"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7DD5EA14"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12820F55"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2292F258"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7A67D1DD"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7BEAF874"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004A6D03"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4244AABC" w14:textId="77777777" w:rsidR="006F15EC" w:rsidRDefault="006F15EC" w:rsidP="006F15EC">
      <w:pPr>
        <w:pStyle w:val="Heading2"/>
        <w:spacing w:after="673"/>
        <w:ind w:right="224"/>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ACKNOWLEDGEMENT</w:t>
      </w:r>
    </w:p>
    <w:p w14:paraId="5F56D34D" w14:textId="77777777" w:rsidR="006F15EC" w:rsidRPr="00D74E15" w:rsidRDefault="006F15EC" w:rsidP="00D74E15">
      <w:pPr>
        <w:spacing w:after="214" w:line="360" w:lineRule="auto"/>
        <w:ind w:left="10" w:right="798" w:hanging="10"/>
        <w:jc w:val="both"/>
        <w:rPr>
          <w:sz w:val="24"/>
          <w:szCs w:val="24"/>
        </w:rPr>
      </w:pPr>
      <w:r w:rsidRPr="00D74E15">
        <w:rPr>
          <w:rFonts w:ascii="Times New Roman" w:eastAsia="Times New Roman" w:hAnsi="Times New Roman" w:cs="Times New Roman"/>
          <w:color w:val="000000"/>
          <w:sz w:val="24"/>
          <w:szCs w:val="24"/>
        </w:rPr>
        <w:t xml:space="preserve">We wish to take this opportunity to express our sincere gratitude and deep sense of respect to our beloved </w:t>
      </w:r>
      <w:r w:rsidRPr="00D74E15">
        <w:rPr>
          <w:rFonts w:ascii="Times New Roman" w:eastAsia="Times New Roman" w:hAnsi="Times New Roman" w:cs="Times New Roman"/>
          <w:b/>
          <w:bCs/>
          <w:color w:val="000000"/>
          <w:sz w:val="24"/>
          <w:szCs w:val="24"/>
        </w:rPr>
        <w:t xml:space="preserve">Dr.P.PRASAD RAO, </w:t>
      </w:r>
      <w:r w:rsidRPr="00D74E15">
        <w:rPr>
          <w:rFonts w:ascii="Times New Roman" w:eastAsia="Times New Roman" w:hAnsi="Times New Roman" w:cs="Times New Roman"/>
          <w:color w:val="000000"/>
          <w:sz w:val="24"/>
          <w:szCs w:val="24"/>
        </w:rPr>
        <w:t>Principal, Vaagdevi Engineering College for making us available all the required assistance and for his support and inspiration to carry out this Industry Oriented Mini Project in the institute.</w:t>
      </w:r>
    </w:p>
    <w:p w14:paraId="20F51381" w14:textId="77777777" w:rsidR="006F15EC" w:rsidRPr="00D74E15" w:rsidRDefault="006F15EC" w:rsidP="00D74E15">
      <w:pPr>
        <w:spacing w:after="214" w:line="360" w:lineRule="auto"/>
        <w:ind w:right="796" w:firstLine="720"/>
        <w:jc w:val="both"/>
        <w:rPr>
          <w:sz w:val="24"/>
          <w:szCs w:val="24"/>
        </w:rPr>
      </w:pPr>
      <w:r w:rsidRPr="00D74E15">
        <w:rPr>
          <w:rFonts w:ascii="Times New Roman" w:eastAsia="Times New Roman" w:hAnsi="Times New Roman" w:cs="Times New Roman"/>
          <w:color w:val="000000"/>
          <w:sz w:val="24"/>
          <w:szCs w:val="24"/>
        </w:rPr>
        <w:t xml:space="preserve">We extend our heartfelt thanks to </w:t>
      </w:r>
      <w:r w:rsidRPr="00D74E15">
        <w:rPr>
          <w:rFonts w:ascii="Times New Roman" w:eastAsia="Times New Roman" w:hAnsi="Times New Roman" w:cs="Times New Roman"/>
          <w:b/>
          <w:bCs/>
          <w:color w:val="000000"/>
          <w:sz w:val="24"/>
          <w:szCs w:val="24"/>
        </w:rPr>
        <w:t>Dr.R.NAVEEN KUMAR</w:t>
      </w:r>
      <w:r w:rsidRPr="00D74E15">
        <w:rPr>
          <w:rFonts w:ascii="Times New Roman" w:eastAsia="Times New Roman" w:hAnsi="Times New Roman" w:cs="Times New Roman"/>
          <w:color w:val="000000"/>
          <w:sz w:val="24"/>
          <w:szCs w:val="24"/>
        </w:rPr>
        <w:t>, Head of the Department of CSE, Vaagdevi Engineering College for providing us necessary infrastructure and thereby giving us freedom to carry out the Industry Oriented Mini Project.</w:t>
      </w:r>
    </w:p>
    <w:p w14:paraId="74FA103B" w14:textId="77777777" w:rsidR="006F15EC" w:rsidRPr="00D74E15" w:rsidRDefault="006F15EC" w:rsidP="00D74E15">
      <w:pPr>
        <w:spacing w:after="214" w:line="360" w:lineRule="auto"/>
        <w:ind w:right="796" w:firstLine="720"/>
        <w:jc w:val="both"/>
        <w:rPr>
          <w:sz w:val="24"/>
          <w:szCs w:val="24"/>
        </w:rPr>
      </w:pPr>
      <w:r w:rsidRPr="00D74E15">
        <w:rPr>
          <w:rFonts w:ascii="Times New Roman" w:eastAsia="Times New Roman" w:hAnsi="Times New Roman" w:cs="Times New Roman"/>
          <w:color w:val="000000"/>
          <w:sz w:val="24"/>
          <w:szCs w:val="24"/>
        </w:rPr>
        <w:t>We express heartfelt thanks to Smart Bridge Educational Services Private Limited, for their constant supervision as well as for providing necessary information regarding the Industry Oriented Mini Project and for their support in completing the Industry Oriented Mini Project.</w:t>
      </w:r>
    </w:p>
    <w:p w14:paraId="384D9581" w14:textId="7A64CCB7" w:rsidR="006F15EC" w:rsidRPr="00D74E15" w:rsidRDefault="006F15EC" w:rsidP="00D74E15">
      <w:pPr>
        <w:spacing w:after="214" w:line="360" w:lineRule="auto"/>
        <w:ind w:right="631" w:firstLine="720"/>
        <w:jc w:val="both"/>
        <w:rPr>
          <w:rFonts w:ascii="Times New Roman" w:eastAsia="Times New Roman" w:hAnsi="Times New Roman" w:cs="Times New Roman"/>
          <w:color w:val="000000"/>
          <w:sz w:val="24"/>
          <w:szCs w:val="24"/>
        </w:rPr>
      </w:pPr>
      <w:r w:rsidRPr="00D74E15">
        <w:rPr>
          <w:rFonts w:ascii="Times New Roman" w:eastAsia="Times New Roman" w:hAnsi="Times New Roman" w:cs="Times New Roman"/>
          <w:color w:val="000000"/>
          <w:sz w:val="24"/>
          <w:szCs w:val="24"/>
        </w:rPr>
        <w:t xml:space="preserve">We express heartfelt thanks to the guide, </w:t>
      </w:r>
      <w:r w:rsidR="004C33A5" w:rsidRPr="00D74E15">
        <w:rPr>
          <w:rFonts w:ascii="Times New Roman" w:eastAsia="Times New Roman" w:hAnsi="Times New Roman" w:cs="Times New Roman"/>
          <w:b/>
          <w:bCs/>
          <w:color w:val="000000"/>
          <w:sz w:val="24"/>
          <w:szCs w:val="24"/>
        </w:rPr>
        <w:t>Dr</w:t>
      </w:r>
      <w:r w:rsidRPr="00D74E15">
        <w:rPr>
          <w:rFonts w:ascii="Times New Roman" w:eastAsia="Times New Roman" w:hAnsi="Times New Roman" w:cs="Times New Roman"/>
          <w:b/>
          <w:bCs/>
          <w:color w:val="000000"/>
          <w:sz w:val="24"/>
          <w:szCs w:val="24"/>
        </w:rPr>
        <w:t>.</w:t>
      </w:r>
      <w:proofErr w:type="gramStart"/>
      <w:r w:rsidR="004C33A5" w:rsidRPr="00D74E15">
        <w:rPr>
          <w:rFonts w:ascii="Times New Roman" w:eastAsia="Times New Roman" w:hAnsi="Times New Roman" w:cs="Times New Roman"/>
          <w:b/>
          <w:bCs/>
          <w:color w:val="000000"/>
          <w:sz w:val="24"/>
          <w:szCs w:val="24"/>
        </w:rPr>
        <w:t>P.</w:t>
      </w:r>
      <w:r w:rsidR="00311C60" w:rsidRPr="00D74E15">
        <w:rPr>
          <w:rFonts w:ascii="Times New Roman" w:eastAsia="Times New Roman" w:hAnsi="Times New Roman" w:cs="Times New Roman"/>
          <w:b/>
          <w:bCs/>
          <w:color w:val="000000"/>
          <w:sz w:val="24"/>
          <w:szCs w:val="24"/>
        </w:rPr>
        <w:t>MAHIPAL</w:t>
      </w:r>
      <w:proofErr w:type="gramEnd"/>
      <w:r w:rsidR="00311C60" w:rsidRPr="00D74E15">
        <w:rPr>
          <w:rFonts w:ascii="Times New Roman" w:eastAsia="Times New Roman" w:hAnsi="Times New Roman" w:cs="Times New Roman"/>
          <w:b/>
          <w:bCs/>
          <w:color w:val="000000"/>
          <w:sz w:val="24"/>
          <w:szCs w:val="24"/>
        </w:rPr>
        <w:t xml:space="preserve"> REDDY</w:t>
      </w:r>
      <w:r w:rsidRPr="00D74E15">
        <w:rPr>
          <w:rFonts w:ascii="Times New Roman" w:eastAsia="Times New Roman" w:hAnsi="Times New Roman" w:cs="Times New Roman"/>
          <w:b/>
          <w:bCs/>
          <w:color w:val="000000"/>
          <w:sz w:val="24"/>
          <w:szCs w:val="24"/>
        </w:rPr>
        <w:t xml:space="preserve"> </w:t>
      </w:r>
      <w:r w:rsidRPr="00D74E15">
        <w:rPr>
          <w:rFonts w:ascii="Times New Roman" w:eastAsia="Times New Roman" w:hAnsi="Times New Roman" w:cs="Times New Roman"/>
          <w:color w:val="000000"/>
          <w:sz w:val="24"/>
          <w:szCs w:val="24"/>
        </w:rPr>
        <w:t>Assistant professor, Department of CSE for her constant support and giving necessary guidance for completion of this Industry Oriented Mini Project.</w:t>
      </w:r>
    </w:p>
    <w:p w14:paraId="136D4943" w14:textId="77777777" w:rsidR="006F15EC" w:rsidRPr="00D74E15" w:rsidRDefault="006F15EC" w:rsidP="00D74E15">
      <w:pPr>
        <w:spacing w:after="214" w:line="360" w:lineRule="auto"/>
        <w:ind w:right="631" w:firstLine="720"/>
        <w:jc w:val="both"/>
        <w:rPr>
          <w:rFonts w:ascii="Times New Roman" w:eastAsia="Times New Roman" w:hAnsi="Times New Roman" w:cs="Times New Roman"/>
          <w:color w:val="000000"/>
          <w:sz w:val="24"/>
          <w:szCs w:val="24"/>
        </w:rPr>
      </w:pPr>
      <w:r w:rsidRPr="00D74E15">
        <w:rPr>
          <w:rFonts w:ascii="Times New Roman" w:eastAsia="Times New Roman" w:hAnsi="Times New Roman" w:cs="Times New Roman"/>
          <w:color w:val="000000"/>
          <w:sz w:val="24"/>
          <w:szCs w:val="24"/>
        </w:rPr>
        <w:t>Finally, we express our sincere thanks and gratitude to my family members, friends for their encouragement and outpouring their knowledge and experience throughout the thesis.</w:t>
      </w:r>
    </w:p>
    <w:p w14:paraId="18B654DB" w14:textId="1162A9AB" w:rsidR="00D74E15" w:rsidRDefault="00D74E15" w:rsidP="00D74E15">
      <w:pPr>
        <w:spacing w:after="57" w:line="240" w:lineRule="auto"/>
        <w:ind w:left="720"/>
      </w:pPr>
      <w:r>
        <w:rPr>
          <w:rFonts w:ascii="Times New Roman" w:eastAsia="Times New Roman" w:hAnsi="Times New Roman" w:cs="Times New Roman"/>
          <w:b/>
          <w:bCs/>
          <w:color w:val="000000"/>
          <w:sz w:val="24"/>
          <w:szCs w:val="24"/>
        </w:rPr>
        <w:t>G. AKHILA                                                                     19UK1A05N2</w:t>
      </w:r>
    </w:p>
    <w:p w14:paraId="25E217B9" w14:textId="1EF71DBA" w:rsidR="00D74E15" w:rsidRDefault="00D74E15" w:rsidP="00D74E15">
      <w:pPr>
        <w:spacing w:after="57" w:line="240" w:lineRule="auto"/>
      </w:pPr>
      <w:r>
        <w:rPr>
          <w:rFonts w:ascii="Times New Roman" w:eastAsia="Times New Roman" w:hAnsi="Times New Roman" w:cs="Times New Roman"/>
          <w:b/>
          <w:bCs/>
          <w:color w:val="000000"/>
          <w:sz w:val="24"/>
          <w:szCs w:val="24"/>
        </w:rPr>
        <w:t xml:space="preserve">            A. MOUNIKA                                                                 20UK5A0502</w:t>
      </w:r>
    </w:p>
    <w:p w14:paraId="6DB4D697" w14:textId="49DA2D85" w:rsidR="00D74E15" w:rsidRDefault="00D74E15" w:rsidP="00D74E15">
      <w:pPr>
        <w:spacing w:after="57" w:line="240" w:lineRule="auto"/>
      </w:pPr>
      <w:r>
        <w:rPr>
          <w:rFonts w:ascii="Times New Roman" w:eastAsia="Times New Roman" w:hAnsi="Times New Roman" w:cs="Times New Roman"/>
          <w:b/>
          <w:bCs/>
          <w:color w:val="000000"/>
          <w:sz w:val="24"/>
          <w:szCs w:val="24"/>
        </w:rPr>
        <w:t xml:space="preserve">            G. PAVAN KUMAR                                                      19UK1A05M8</w:t>
      </w:r>
    </w:p>
    <w:p w14:paraId="4D995C82" w14:textId="15236F84" w:rsidR="00D74E15" w:rsidRDefault="00D74E15" w:rsidP="00D74E15">
      <w:pPr>
        <w:spacing w:after="57"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M. DILIP                                                                         18UK1A0536</w:t>
      </w:r>
    </w:p>
    <w:p w14:paraId="0F7ED899" w14:textId="5A611541" w:rsidR="00D74E15" w:rsidRDefault="00D74E15" w:rsidP="00D74E15">
      <w:pPr>
        <w:spacing w:after="57" w:line="240" w:lineRule="auto"/>
      </w:pPr>
      <w:r>
        <w:rPr>
          <w:rFonts w:ascii="Times New Roman" w:eastAsia="Times New Roman" w:hAnsi="Times New Roman" w:cs="Times New Roman"/>
          <w:b/>
          <w:bCs/>
          <w:color w:val="000000"/>
          <w:sz w:val="24"/>
          <w:szCs w:val="24"/>
        </w:rPr>
        <w:t xml:space="preserve">            P.SAI KIRAN                                                                 18UK1A05G5</w:t>
      </w:r>
    </w:p>
    <w:p w14:paraId="62A0492F" w14:textId="77777777" w:rsidR="006F15EC" w:rsidRDefault="006F15EC" w:rsidP="006F15EC">
      <w:pPr>
        <w:spacing w:after="214" w:line="352" w:lineRule="auto"/>
        <w:ind w:right="631" w:firstLine="720"/>
        <w:jc w:val="both"/>
        <w:rPr>
          <w:rFonts w:ascii="Times New Roman" w:eastAsia="Times New Roman" w:hAnsi="Times New Roman" w:cs="Times New Roman"/>
          <w:color w:val="000000"/>
        </w:rPr>
      </w:pPr>
    </w:p>
    <w:p w14:paraId="243C2BC9"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33689204"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4DB66EAE"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6AC0F122"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06EFA316"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32502E87"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4915B8F9" w14:textId="77777777" w:rsidR="006F15EC" w:rsidRDefault="006F15EC" w:rsidP="007C16BE">
      <w:pPr>
        <w:spacing w:after="5" w:line="247" w:lineRule="auto"/>
        <w:ind w:left="-5" w:hanging="10"/>
        <w:jc w:val="center"/>
        <w:rPr>
          <w:rFonts w:ascii="Times New Roman" w:hAnsi="Times New Roman" w:cs="Times New Roman"/>
          <w:b/>
          <w:sz w:val="24"/>
          <w:szCs w:val="24"/>
        </w:rPr>
      </w:pPr>
    </w:p>
    <w:p w14:paraId="616610AE" w14:textId="77777777" w:rsidR="006F15EC" w:rsidRDefault="006F15EC" w:rsidP="00A4397A">
      <w:pPr>
        <w:pStyle w:val="Heading3"/>
        <w:spacing w:before="40" w:after="341" w:line="360" w:lineRule="auto"/>
        <w:ind w:left="40" w:right="908" w:hanging="10"/>
        <w:jc w:val="center"/>
        <w:rPr>
          <w:rFonts w:ascii="Times New Roman" w:eastAsia="Arial" w:hAnsi="Times New Roman" w:cs="Times New Roman"/>
          <w:color w:val="000000"/>
          <w:sz w:val="32"/>
          <w:szCs w:val="32"/>
        </w:rPr>
      </w:pPr>
      <w:r w:rsidRPr="006F15EC">
        <w:rPr>
          <w:rFonts w:ascii="Times New Roman" w:eastAsia="Arial" w:hAnsi="Times New Roman" w:cs="Times New Roman"/>
          <w:color w:val="000000"/>
          <w:sz w:val="32"/>
          <w:szCs w:val="32"/>
        </w:rPr>
        <w:t>ABSTRACT</w:t>
      </w:r>
    </w:p>
    <w:p w14:paraId="0BB2D95B" w14:textId="3E831F7E" w:rsidR="00D94637" w:rsidRPr="00D94637" w:rsidRDefault="00616FCB" w:rsidP="00A4397A">
      <w:pPr>
        <w:shd w:val="clear" w:color="auto" w:fill="FFFFFF"/>
        <w:suppressAutoHyphens w:val="0"/>
        <w:spacing w:after="0" w:line="360" w:lineRule="auto"/>
        <w:jc w:val="both"/>
        <w:rPr>
          <w:rFonts w:ascii="Times New Roman" w:eastAsia="Times New Roman" w:hAnsi="Times New Roman" w:cs="Times New Roman"/>
          <w:color w:val="333333"/>
          <w:sz w:val="24"/>
          <w:szCs w:val="24"/>
        </w:rPr>
      </w:pPr>
      <w:r>
        <w:rPr>
          <w:rFonts w:ascii="Times New Roman" w:hAnsi="Times New Roman" w:cs="Times New Roman"/>
          <w:color w:val="333333"/>
          <w:sz w:val="24"/>
          <w:szCs w:val="24"/>
        </w:rPr>
        <w:t xml:space="preserve">     </w:t>
      </w:r>
      <w:r w:rsidR="00D94637" w:rsidRPr="00D94637">
        <w:rPr>
          <w:rFonts w:ascii="Times New Roman" w:hAnsi="Times New Roman" w:cs="Times New Roman"/>
          <w:color w:val="333333"/>
          <w:sz w:val="24"/>
          <w:szCs w:val="24"/>
        </w:rPr>
        <w:t>With the rapid development of target tracking technology, how to efficiently take advantage of useful information from optical images for ship classification becomes a challenging problem. In this paper, a novel deep learning framework fused with low-level features is proposed. Deep convolutional neural network (CNN) has been popularly used to capture structural information and semantic context because of the ability of learning high-level features; however, lacking of capability to deal with global rotation in large-scale image and losing some important information in bottom layers of the CNN limit its performance in extracting multi-scales rotation invariance features. Comparatively, some classic algorithms, such as Gabor filter or multiple scales completed local binary patterns, can effectively capture low-level texture information. In the proposed framework, low-level features are combined with high-level features obtained by deep CNN. The fused features are further fed into a typical support vector machine classifier. The proposed strategy achieves average accuracy of 98.33% on the BCCT200-RESIZE data and 88.00% on the challenging VAIS data, which demonstrates its superior classification performance when compared with some state-of-the-art methods.</w:t>
      </w:r>
    </w:p>
    <w:p w14:paraId="67492B62" w14:textId="41B2CB32" w:rsidR="00D94637" w:rsidRPr="00D94637" w:rsidRDefault="00D94637" w:rsidP="00D94637">
      <w:pPr>
        <w:shd w:val="clear" w:color="auto" w:fill="FFFFFF"/>
        <w:spacing w:line="360" w:lineRule="auto"/>
        <w:jc w:val="both"/>
        <w:rPr>
          <w:rFonts w:ascii="Times New Roman" w:hAnsi="Times New Roman" w:cs="Times New Roman"/>
          <w:color w:val="333333"/>
          <w:sz w:val="24"/>
          <w:szCs w:val="24"/>
        </w:rPr>
      </w:pPr>
    </w:p>
    <w:p w14:paraId="1AD61367" w14:textId="77777777" w:rsidR="002A74B5" w:rsidRPr="00D94637" w:rsidRDefault="002A74B5" w:rsidP="00D94637">
      <w:pPr>
        <w:spacing w:after="0" w:line="381" w:lineRule="auto"/>
        <w:ind w:left="5" w:right="627" w:hanging="5"/>
        <w:jc w:val="center"/>
        <w:rPr>
          <w:rFonts w:ascii="Times New Roman" w:hAnsi="Times New Roman" w:cs="Times New Roman"/>
          <w:sz w:val="24"/>
          <w:szCs w:val="24"/>
        </w:rPr>
      </w:pPr>
    </w:p>
    <w:p w14:paraId="21B31F53" w14:textId="77777777" w:rsidR="002A74B5" w:rsidRPr="00D94637" w:rsidRDefault="002A74B5" w:rsidP="006F15EC">
      <w:pPr>
        <w:spacing w:after="0" w:line="381" w:lineRule="auto"/>
        <w:ind w:left="5" w:right="627" w:hanging="5"/>
        <w:jc w:val="both"/>
        <w:rPr>
          <w:rFonts w:ascii="Times New Roman" w:hAnsi="Times New Roman" w:cs="Times New Roman"/>
          <w:sz w:val="24"/>
          <w:szCs w:val="24"/>
        </w:rPr>
      </w:pPr>
    </w:p>
    <w:p w14:paraId="63EDD585" w14:textId="385BA3BC" w:rsidR="00D94637" w:rsidRDefault="00D94637" w:rsidP="00D74E15">
      <w:pPr>
        <w:pStyle w:val="Heading3"/>
        <w:spacing w:before="40" w:after="1170" w:line="273" w:lineRule="auto"/>
        <w:rPr>
          <w:rFonts w:ascii="Times New Roman" w:eastAsia="Arial" w:hAnsi="Times New Roman" w:cs="Times New Roman"/>
          <w:color w:val="000000"/>
          <w:sz w:val="32"/>
          <w:szCs w:val="32"/>
        </w:rPr>
      </w:pPr>
    </w:p>
    <w:p w14:paraId="2EA528FB" w14:textId="77777777" w:rsidR="00D74E15" w:rsidRPr="00D74E15" w:rsidRDefault="00D74E15" w:rsidP="00D74E15"/>
    <w:p w14:paraId="7167EF23" w14:textId="7BAAD658" w:rsidR="002A74B5" w:rsidRDefault="002A74B5" w:rsidP="002A74B5">
      <w:pPr>
        <w:pStyle w:val="Heading3"/>
        <w:spacing w:before="40" w:after="1170" w:line="273" w:lineRule="auto"/>
        <w:ind w:left="2845" w:hanging="10"/>
        <w:rPr>
          <w:rFonts w:ascii="Times New Roman" w:eastAsia="Arial" w:hAnsi="Times New Roman" w:cs="Times New Roman"/>
          <w:color w:val="000000"/>
          <w:sz w:val="32"/>
          <w:szCs w:val="32"/>
        </w:rPr>
      </w:pPr>
      <w:r w:rsidRPr="002A74B5">
        <w:rPr>
          <w:rFonts w:ascii="Times New Roman" w:eastAsia="Arial" w:hAnsi="Times New Roman" w:cs="Times New Roman"/>
          <w:color w:val="000000"/>
          <w:sz w:val="32"/>
          <w:szCs w:val="32"/>
        </w:rPr>
        <w:lastRenderedPageBreak/>
        <w:t>TABLE OF CONTENTS</w:t>
      </w:r>
    </w:p>
    <w:p w14:paraId="3B4E010F" w14:textId="77777777" w:rsidR="002A74B5" w:rsidRDefault="002A74B5" w:rsidP="00D74E15">
      <w:pPr>
        <w:spacing w:after="2" w:line="360" w:lineRule="auto"/>
        <w:ind w:left="456" w:hanging="10"/>
      </w:pPr>
      <w:r>
        <w:rPr>
          <w:rFonts w:ascii="Times New Roman" w:eastAsia="Times New Roman" w:hAnsi="Times New Roman" w:cs="Times New Roman"/>
          <w:b/>
          <w:bCs/>
          <w:color w:val="000000"/>
          <w:sz w:val="24"/>
          <w:szCs w:val="24"/>
        </w:rPr>
        <w:t>1.</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INTRODUCTION………………………………………………………………….….</w:t>
      </w:r>
      <w:r w:rsidR="001322C8">
        <w:rPr>
          <w:rFonts w:ascii="Times New Roman" w:eastAsia="Times New Roman" w:hAnsi="Times New Roman" w:cs="Times New Roman"/>
          <w:b/>
          <w:bCs/>
          <w:color w:val="000000"/>
          <w:sz w:val="24"/>
          <w:szCs w:val="24"/>
        </w:rPr>
        <w:t>1</w:t>
      </w:r>
    </w:p>
    <w:p w14:paraId="3BDE8359" w14:textId="77777777" w:rsidR="002A74B5" w:rsidRDefault="002A74B5" w:rsidP="00D74E15">
      <w:pPr>
        <w:spacing w:after="2" w:line="360" w:lineRule="auto"/>
        <w:ind w:left="456" w:hanging="10"/>
      </w:pPr>
      <w:r>
        <w:rPr>
          <w:rFonts w:ascii="Times New Roman" w:eastAsia="Times New Roman" w:hAnsi="Times New Roman" w:cs="Times New Roman"/>
          <w:b/>
          <w:bCs/>
          <w:color w:val="000000"/>
          <w:sz w:val="24"/>
          <w:szCs w:val="24"/>
        </w:rPr>
        <w:t>2.</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LITERATURESURVEY………………………………………………………</w:t>
      </w:r>
      <w:proofErr w:type="gramStart"/>
      <w:r>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 xml:space="preserve"> ….</w:t>
      </w:r>
      <w:r w:rsidR="001322C8">
        <w:rPr>
          <w:rFonts w:ascii="Times New Roman" w:eastAsia="Times New Roman" w:hAnsi="Times New Roman" w:cs="Times New Roman"/>
          <w:b/>
          <w:bCs/>
          <w:color w:val="000000"/>
          <w:sz w:val="24"/>
          <w:szCs w:val="24"/>
        </w:rPr>
        <w:t>2</w:t>
      </w:r>
    </w:p>
    <w:p w14:paraId="5BA85B41" w14:textId="77777777" w:rsidR="002A74B5" w:rsidRDefault="002A74B5" w:rsidP="00D74E15">
      <w:pPr>
        <w:spacing w:after="2" w:line="360" w:lineRule="auto"/>
        <w:ind w:left="456" w:hanging="10"/>
      </w:pPr>
      <w:r>
        <w:rPr>
          <w:rFonts w:ascii="Times New Roman" w:eastAsia="Times New Roman" w:hAnsi="Times New Roman" w:cs="Times New Roman"/>
          <w:b/>
          <w:bCs/>
          <w:color w:val="000000"/>
          <w:sz w:val="24"/>
          <w:szCs w:val="24"/>
        </w:rPr>
        <w:t>3.</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THEORITICALANALYSIS……………………………………………….….……</w:t>
      </w:r>
      <w:r w:rsidR="001322C8">
        <w:rPr>
          <w:rFonts w:ascii="Times New Roman" w:eastAsia="Times New Roman" w:hAnsi="Times New Roman" w:cs="Times New Roman"/>
          <w:b/>
          <w:bCs/>
          <w:color w:val="000000"/>
          <w:sz w:val="24"/>
          <w:szCs w:val="24"/>
        </w:rPr>
        <w:t>3-6</w:t>
      </w:r>
    </w:p>
    <w:p w14:paraId="3EC913DE" w14:textId="77777777" w:rsidR="002A74B5" w:rsidRDefault="002A74B5" w:rsidP="00D74E15">
      <w:pPr>
        <w:spacing w:after="278" w:line="360" w:lineRule="auto"/>
        <w:ind w:left="456" w:hanging="10"/>
      </w:pPr>
      <w:r>
        <w:rPr>
          <w:rFonts w:ascii="Times New Roman" w:eastAsia="Times New Roman" w:hAnsi="Times New Roman" w:cs="Times New Roman"/>
          <w:b/>
          <w:bCs/>
          <w:color w:val="000000"/>
          <w:sz w:val="24"/>
          <w:szCs w:val="24"/>
        </w:rPr>
        <w:t>4.</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EXPERIMENTAL INVESTIGATIONS……………………………….………...…</w:t>
      </w:r>
      <w:r w:rsidR="001322C8" w:rsidRPr="001322C8">
        <w:rPr>
          <w:rFonts w:ascii="Times New Roman" w:eastAsia="Times New Roman" w:hAnsi="Times New Roman" w:cs="Times New Roman"/>
          <w:b/>
          <w:bCs/>
          <w:color w:val="000000"/>
          <w:sz w:val="24"/>
          <w:szCs w:val="24"/>
        </w:rPr>
        <w:t>7</w:t>
      </w:r>
    </w:p>
    <w:p w14:paraId="430C04D0" w14:textId="77777777" w:rsidR="002A74B5" w:rsidRDefault="002A74B5" w:rsidP="00D74E15">
      <w:pPr>
        <w:spacing w:after="258" w:line="360" w:lineRule="auto"/>
        <w:ind w:left="456" w:hanging="10"/>
      </w:pPr>
      <w:r>
        <w:rPr>
          <w:rFonts w:ascii="Times New Roman" w:eastAsia="Times New Roman" w:hAnsi="Times New Roman" w:cs="Times New Roman"/>
          <w:b/>
          <w:bCs/>
          <w:color w:val="000000"/>
          <w:sz w:val="24"/>
          <w:szCs w:val="24"/>
        </w:rPr>
        <w:t>5</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.FLOW CHART…………………………………………………………………….…</w:t>
      </w:r>
      <w:r w:rsidR="001322C8">
        <w:rPr>
          <w:rFonts w:ascii="Times New Roman" w:eastAsia="Times New Roman" w:hAnsi="Times New Roman" w:cs="Times New Roman"/>
          <w:b/>
          <w:bCs/>
          <w:color w:val="000000"/>
          <w:sz w:val="24"/>
          <w:szCs w:val="24"/>
        </w:rPr>
        <w:t>8</w:t>
      </w:r>
    </w:p>
    <w:p w14:paraId="3F217F3F" w14:textId="77777777" w:rsidR="002A74B5" w:rsidRDefault="002A74B5" w:rsidP="00D74E15">
      <w:pPr>
        <w:spacing w:after="336" w:line="360" w:lineRule="auto"/>
        <w:ind w:left="456" w:hanging="10"/>
      </w:pPr>
      <w:r>
        <w:rPr>
          <w:rFonts w:ascii="Times New Roman" w:eastAsia="Times New Roman" w:hAnsi="Times New Roman" w:cs="Times New Roman"/>
          <w:b/>
          <w:bCs/>
          <w:color w:val="000000"/>
          <w:sz w:val="24"/>
          <w:szCs w:val="24"/>
        </w:rPr>
        <w:t>6.</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RESULT………………………………………………………………………...…</w:t>
      </w:r>
      <w:r w:rsidR="001322C8">
        <w:rPr>
          <w:rFonts w:ascii="Times New Roman" w:eastAsia="Times New Roman" w:hAnsi="Times New Roman" w:cs="Times New Roman"/>
          <w:b/>
          <w:bCs/>
          <w:color w:val="000000"/>
          <w:sz w:val="24"/>
          <w:szCs w:val="24"/>
        </w:rPr>
        <w:t>9-10</w:t>
      </w:r>
    </w:p>
    <w:p w14:paraId="031B6C02" w14:textId="77777777" w:rsidR="002A74B5" w:rsidRDefault="002A74B5" w:rsidP="00D74E15">
      <w:pPr>
        <w:spacing w:after="211" w:line="360" w:lineRule="auto"/>
        <w:ind w:left="456" w:hanging="10"/>
      </w:pPr>
      <w:r>
        <w:rPr>
          <w:rFonts w:ascii="Times New Roman" w:eastAsia="Times New Roman" w:hAnsi="Times New Roman" w:cs="Times New Roman"/>
          <w:b/>
          <w:bCs/>
          <w:color w:val="000000"/>
          <w:sz w:val="24"/>
          <w:szCs w:val="24"/>
        </w:rPr>
        <w:t>7. ADVANTAGE</w:t>
      </w:r>
      <w:r w:rsidR="001322C8">
        <w:rPr>
          <w:rFonts w:ascii="Times New Roman" w:eastAsia="Times New Roman" w:hAnsi="Times New Roman" w:cs="Times New Roman"/>
          <w:b/>
          <w:bCs/>
          <w:color w:val="000000"/>
          <w:sz w:val="24"/>
          <w:szCs w:val="24"/>
        </w:rPr>
        <w:t>S &amp;DISADVANTAGES………………………………………</w:t>
      </w:r>
      <w:r>
        <w:rPr>
          <w:rFonts w:ascii="Times New Roman" w:eastAsia="Times New Roman" w:hAnsi="Times New Roman" w:cs="Times New Roman"/>
          <w:b/>
          <w:bCs/>
          <w:color w:val="000000"/>
          <w:sz w:val="24"/>
          <w:szCs w:val="24"/>
        </w:rPr>
        <w:t>…1</w:t>
      </w:r>
      <w:r w:rsidR="001322C8">
        <w:rPr>
          <w:rFonts w:ascii="Times New Roman" w:eastAsia="Times New Roman" w:hAnsi="Times New Roman" w:cs="Times New Roman"/>
          <w:b/>
          <w:bCs/>
          <w:color w:val="000000"/>
          <w:sz w:val="24"/>
          <w:szCs w:val="24"/>
        </w:rPr>
        <w:t>1-12</w:t>
      </w:r>
    </w:p>
    <w:p w14:paraId="4E0B2D37" w14:textId="77777777" w:rsidR="002A74B5" w:rsidRDefault="002A74B5" w:rsidP="00D74E15">
      <w:pPr>
        <w:spacing w:after="324" w:line="360" w:lineRule="auto"/>
        <w:ind w:left="456" w:hanging="10"/>
      </w:pPr>
      <w:r>
        <w:rPr>
          <w:rFonts w:ascii="Times New Roman" w:eastAsia="Times New Roman" w:hAnsi="Times New Roman" w:cs="Times New Roman"/>
          <w:b/>
          <w:bCs/>
          <w:color w:val="000000"/>
          <w:sz w:val="24"/>
          <w:szCs w:val="24"/>
        </w:rPr>
        <w:t>8.</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APPLICATIONS…………………………………………………………….……….1</w:t>
      </w:r>
      <w:r w:rsidR="001322C8">
        <w:rPr>
          <w:rFonts w:ascii="Times New Roman" w:eastAsia="Times New Roman" w:hAnsi="Times New Roman" w:cs="Times New Roman"/>
          <w:b/>
          <w:bCs/>
          <w:color w:val="000000"/>
          <w:sz w:val="24"/>
          <w:szCs w:val="24"/>
        </w:rPr>
        <w:t>3</w:t>
      </w:r>
    </w:p>
    <w:p w14:paraId="1DD2826F" w14:textId="77777777" w:rsidR="002A74B5" w:rsidRDefault="002A74B5" w:rsidP="00D74E15">
      <w:pPr>
        <w:spacing w:after="280" w:line="360" w:lineRule="auto"/>
        <w:ind w:left="456" w:hanging="10"/>
      </w:pPr>
      <w:r>
        <w:rPr>
          <w:rFonts w:ascii="Times New Roman" w:eastAsia="Times New Roman" w:hAnsi="Times New Roman" w:cs="Times New Roman"/>
          <w:b/>
          <w:bCs/>
          <w:color w:val="000000"/>
          <w:sz w:val="24"/>
          <w:szCs w:val="24"/>
        </w:rPr>
        <w:t>9.</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CONCLUSION……………………………………………………………………….1</w:t>
      </w:r>
      <w:r w:rsidR="001322C8">
        <w:rPr>
          <w:rFonts w:ascii="Times New Roman" w:eastAsia="Times New Roman" w:hAnsi="Times New Roman" w:cs="Times New Roman"/>
          <w:b/>
          <w:bCs/>
          <w:color w:val="000000"/>
          <w:sz w:val="24"/>
          <w:szCs w:val="24"/>
        </w:rPr>
        <w:t>4</w:t>
      </w:r>
    </w:p>
    <w:p w14:paraId="2FE29293" w14:textId="77777777" w:rsidR="002A74B5" w:rsidRDefault="002A74B5" w:rsidP="00D74E15">
      <w:pPr>
        <w:spacing w:after="205" w:line="360" w:lineRule="auto"/>
        <w:ind w:left="456" w:hanging="10"/>
      </w:pPr>
      <w:r>
        <w:rPr>
          <w:rFonts w:ascii="Times New Roman" w:eastAsia="Times New Roman" w:hAnsi="Times New Roman" w:cs="Times New Roman"/>
          <w:b/>
          <w:bCs/>
          <w:color w:val="000000"/>
          <w:sz w:val="24"/>
          <w:szCs w:val="24"/>
        </w:rPr>
        <w:t>10.</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FUTURE</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SC</w:t>
      </w:r>
      <w:r w:rsidR="001322C8">
        <w:rPr>
          <w:rFonts w:ascii="Times New Roman" w:eastAsia="Times New Roman" w:hAnsi="Times New Roman" w:cs="Times New Roman"/>
          <w:b/>
          <w:bCs/>
          <w:color w:val="000000"/>
          <w:sz w:val="24"/>
          <w:szCs w:val="24"/>
        </w:rPr>
        <w:t>OPE…………………………………………………………………...</w:t>
      </w:r>
      <w:r>
        <w:rPr>
          <w:rFonts w:ascii="Times New Roman" w:eastAsia="Times New Roman" w:hAnsi="Times New Roman" w:cs="Times New Roman"/>
          <w:b/>
          <w:bCs/>
          <w:color w:val="000000"/>
          <w:sz w:val="24"/>
          <w:szCs w:val="24"/>
        </w:rPr>
        <w:t>1</w:t>
      </w:r>
      <w:r w:rsidR="001322C8">
        <w:rPr>
          <w:rFonts w:ascii="Times New Roman" w:eastAsia="Times New Roman" w:hAnsi="Times New Roman" w:cs="Times New Roman"/>
          <w:b/>
          <w:bCs/>
          <w:color w:val="000000"/>
          <w:sz w:val="24"/>
          <w:szCs w:val="24"/>
        </w:rPr>
        <w:t>5</w:t>
      </w:r>
    </w:p>
    <w:p w14:paraId="3790D2DF" w14:textId="430A885D" w:rsidR="00030CD2" w:rsidRPr="00D74E15" w:rsidRDefault="002A74B5" w:rsidP="00D74E15">
      <w:pPr>
        <w:spacing w:after="127" w:line="360" w:lineRule="auto"/>
        <w:ind w:left="456" w:hanging="10"/>
        <w:rPr>
          <w:rFonts w:ascii="Times New Roman" w:hAnsi="Times New Roman" w:cs="Times New Roman"/>
          <w:b/>
        </w:rPr>
      </w:pPr>
      <w:r>
        <w:rPr>
          <w:rFonts w:ascii="Times New Roman" w:eastAsia="Times New Roman" w:hAnsi="Times New Roman" w:cs="Times New Roman"/>
          <w:b/>
          <w:bCs/>
          <w:color w:val="000000"/>
          <w:sz w:val="24"/>
          <w:szCs w:val="24"/>
        </w:rPr>
        <w:t>11.</w:t>
      </w:r>
      <w:r w:rsidR="001322C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BIBLOGRAPHY……………………………………………………………………1</w:t>
      </w:r>
      <w:r w:rsidR="001322C8">
        <w:rPr>
          <w:rFonts w:ascii="Times New Roman" w:eastAsia="Times New Roman" w:hAnsi="Times New Roman" w:cs="Times New Roman"/>
          <w:b/>
          <w:bCs/>
          <w:color w:val="000000"/>
          <w:sz w:val="24"/>
          <w:szCs w:val="24"/>
        </w:rPr>
        <w:t>6</w:t>
      </w:r>
    </w:p>
    <w:p w14:paraId="49F68A94" w14:textId="77777777" w:rsidR="001322C8" w:rsidRPr="00030CD2" w:rsidRDefault="001322C8" w:rsidP="00D74E15">
      <w:pPr>
        <w:spacing w:after="331" w:line="360" w:lineRule="auto"/>
        <w:rPr>
          <w:rFonts w:ascii="Times New Roman" w:hAnsi="Times New Roman" w:cs="Times New Roman"/>
          <w:b/>
        </w:rPr>
      </w:pPr>
    </w:p>
    <w:p w14:paraId="122F3A3E" w14:textId="77777777" w:rsidR="002A74B5" w:rsidRDefault="002A74B5" w:rsidP="002A74B5">
      <w:pPr>
        <w:spacing w:after="2255" w:line="264" w:lineRule="auto"/>
        <w:rPr>
          <w:rFonts w:ascii="Times New Roman" w:eastAsia="Times New Roman" w:hAnsi="Times New Roman" w:cs="Times New Roman"/>
          <w:b/>
          <w:bCs/>
          <w:color w:val="000000"/>
          <w:sz w:val="24"/>
          <w:szCs w:val="24"/>
        </w:rPr>
      </w:pPr>
    </w:p>
    <w:p w14:paraId="38DA1445" w14:textId="77777777" w:rsidR="002A74B5" w:rsidRDefault="002A74B5" w:rsidP="002A74B5">
      <w:pPr>
        <w:spacing w:after="2255" w:line="264" w:lineRule="auto"/>
        <w:sectPr w:rsidR="002A74B5" w:rsidSect="007C16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docGrid w:linePitch="360"/>
        </w:sectPr>
      </w:pPr>
    </w:p>
    <w:p w14:paraId="21487A4D" w14:textId="77777777" w:rsidR="005B1732" w:rsidRDefault="005B1732" w:rsidP="005B1732">
      <w:pPr>
        <w:pStyle w:val="Heading1"/>
        <w:spacing w:before="240" w:after="643" w:line="264" w:lineRule="auto"/>
        <w:ind w:right="238"/>
        <w:jc w:val="center"/>
        <w:rPr>
          <w:rFonts w:ascii="Times New Roman" w:eastAsia="Arial" w:hAnsi="Times New Roman" w:cs="Times New Roman"/>
          <w:color w:val="000000"/>
          <w:sz w:val="32"/>
          <w:szCs w:val="32"/>
        </w:rPr>
      </w:pPr>
      <w:r w:rsidRPr="005B1732">
        <w:rPr>
          <w:rFonts w:ascii="Times New Roman" w:eastAsia="Arial" w:hAnsi="Times New Roman" w:cs="Times New Roman"/>
          <w:color w:val="000000"/>
          <w:sz w:val="32"/>
          <w:szCs w:val="32"/>
        </w:rPr>
        <w:lastRenderedPageBreak/>
        <w:t>1. INTRODUCTION</w:t>
      </w:r>
    </w:p>
    <w:p w14:paraId="7488B0A4" w14:textId="77777777" w:rsidR="005B1732" w:rsidRDefault="005B1732" w:rsidP="00A4397A">
      <w:pPr>
        <w:pStyle w:val="Heading4"/>
        <w:tabs>
          <w:tab w:val="center" w:pos="577"/>
          <w:tab w:val="center" w:pos="1556"/>
        </w:tabs>
        <w:spacing w:before="40" w:after="43" w:line="360" w:lineRule="auto"/>
      </w:pPr>
      <w:r>
        <w:rPr>
          <w:rFonts w:ascii="Times New Roman" w:eastAsia="Times New Roman" w:hAnsi="Times New Roman" w:cs="Times New Roman"/>
          <w:i w:val="0"/>
          <w:iCs w:val="0"/>
          <w:color w:val="000000"/>
          <w:sz w:val="28"/>
          <w:szCs w:val="28"/>
        </w:rPr>
        <w:t>1.</w:t>
      </w:r>
      <w:r>
        <w:tab/>
      </w:r>
      <w:r>
        <w:rPr>
          <w:rFonts w:ascii="Times New Roman" w:eastAsia="Times New Roman" w:hAnsi="Times New Roman" w:cs="Times New Roman"/>
          <w:i w:val="0"/>
          <w:iCs w:val="0"/>
          <w:color w:val="000000"/>
          <w:sz w:val="28"/>
          <w:szCs w:val="28"/>
        </w:rPr>
        <w:t>Overview</w:t>
      </w:r>
    </w:p>
    <w:p w14:paraId="58DBBA6D" w14:textId="04CD9771" w:rsidR="004C33A5" w:rsidRPr="00044DF8" w:rsidRDefault="00F92724" w:rsidP="00A4397A">
      <w:pPr>
        <w:pStyle w:val="NormalWeb"/>
        <w:shd w:val="clear" w:color="auto" w:fill="FFFFFF"/>
        <w:spacing w:before="0" w:beforeAutospacing="0" w:after="0" w:afterAutospacing="0" w:line="360" w:lineRule="auto"/>
        <w:jc w:val="both"/>
        <w:rPr>
          <w:color w:val="333333"/>
        </w:rPr>
      </w:pPr>
      <w:r>
        <w:t xml:space="preserve">       </w:t>
      </w:r>
      <w:r w:rsidR="00B16C5C" w:rsidRPr="00F92724">
        <w:t>In this project, we introduce a new convolutional neural network classification algorithm capable of classifying five classes of ships, including cargo, military, carrier, cruise and tanker ships, in inland waterways. All the images are present in a single folder so we will first be dividing them into categories with the help of a train.csv file that contains all the filenames of the training images. The model used to train the model is VGG16, a computer vision model which is based on Convolutional Neural Networks (CNN). We will be using the pre-trained weights of the model and modify the top layer for performing our custom classification. The model is deployed using the Flask framework</w:t>
      </w:r>
      <w:r w:rsidR="00D94637" w:rsidRPr="00D94637">
        <w:rPr>
          <w:rFonts w:ascii="Georgia" w:hAnsi="Georgia"/>
          <w:color w:val="333333"/>
          <w:sz w:val="27"/>
          <w:szCs w:val="27"/>
        </w:rPr>
        <w:t xml:space="preserve"> </w:t>
      </w:r>
      <w:r w:rsidR="00D94637" w:rsidRPr="00044DF8">
        <w:rPr>
          <w:color w:val="333333"/>
        </w:rPr>
        <w:t xml:space="preserve">The purpose of ship classification is to identify different categories of ship images with as accurately as possible. Recent years, lots of researchers have made great efforts for this purpose . The visual sensor is usually significantly affected by the natural factors, such as weather and lighting conditions and so on, which makes it difficult to recognize the ship types. What’s more, wide within-class variation in some types of vessels also makes ship classification more complicated and challenging . Up to now, numerous feature extraction algorithms have been proposed for scene classification, including entropy-based hierarchical discriminant </w:t>
      </w:r>
      <w:r w:rsidR="00D036CB" w:rsidRPr="00044DF8">
        <w:rPr>
          <w:color w:val="333333"/>
        </w:rPr>
        <w:t>regression,</w:t>
      </w:r>
      <w:r w:rsidR="00D94637" w:rsidRPr="00044DF8">
        <w:rPr>
          <w:color w:val="333333"/>
        </w:rPr>
        <w:t xml:space="preserve"> completed local binary patterns (CLBP)</w:t>
      </w:r>
      <w:r w:rsidR="00D036CB">
        <w:rPr>
          <w:color w:val="333333"/>
        </w:rPr>
        <w:t>,</w:t>
      </w:r>
      <w:r w:rsidR="00D94637" w:rsidRPr="00044DF8">
        <w:rPr>
          <w:color w:val="333333"/>
        </w:rPr>
        <w:t xml:space="preserve"> multi-linears principal component </w:t>
      </w:r>
      <w:proofErr w:type="gramStart"/>
      <w:r w:rsidR="00D94637" w:rsidRPr="00044DF8">
        <w:rPr>
          <w:color w:val="333333"/>
        </w:rPr>
        <w:t>analysis ,</w:t>
      </w:r>
      <w:proofErr w:type="gramEnd"/>
      <w:r w:rsidR="00D94637" w:rsidRPr="00044DF8">
        <w:rPr>
          <w:color w:val="333333"/>
        </w:rPr>
        <w:t xml:space="preserve"> hierarchical multi-scales local binary pattern (HMLBP) , histogram of oriented </w:t>
      </w:r>
      <w:r w:rsidR="00D036CB" w:rsidRPr="00044DF8">
        <w:rPr>
          <w:color w:val="333333"/>
        </w:rPr>
        <w:t>gradients,</w:t>
      </w:r>
      <w:r w:rsidR="00D94637" w:rsidRPr="00044DF8">
        <w:rPr>
          <w:color w:val="333333"/>
        </w:rPr>
        <w:t xml:space="preserve"> and multiple feature learning . CLBP is a local texture feature descriptor which captures structure information and extracts local features, e.g., edge feature. Compared with typical LBP, relationship between center point and adjacent points is better described, while the robustness of illumination changes and noise is enhanced. MFL is operated to obtain comprehensive representation of features via fusing the local features and global features. Based on previous work , Rainey and Stastny developed several effective recognition algorithms to separate different ship categories.</w:t>
      </w:r>
    </w:p>
    <w:p w14:paraId="21C48A8B" w14:textId="3DC1E55A" w:rsidR="005B1732" w:rsidRDefault="004C33A5" w:rsidP="00A4397A">
      <w:pPr>
        <w:pStyle w:val="Heading4"/>
        <w:tabs>
          <w:tab w:val="center" w:pos="576"/>
          <w:tab w:val="center" w:pos="1494"/>
        </w:tabs>
        <w:spacing w:before="40" w:after="43" w:line="360" w:lineRule="auto"/>
      </w:pPr>
      <w:r>
        <w:rPr>
          <w:rFonts w:ascii="Times New Roman" w:eastAsia="Times New Roman" w:hAnsi="Times New Roman" w:cs="Times New Roman"/>
          <w:i w:val="0"/>
          <w:iCs w:val="0"/>
          <w:color w:val="000000"/>
          <w:sz w:val="28"/>
          <w:szCs w:val="28"/>
        </w:rPr>
        <w:t>2</w:t>
      </w:r>
      <w:r w:rsidR="005B1732">
        <w:rPr>
          <w:rFonts w:ascii="Times New Roman" w:eastAsia="Times New Roman" w:hAnsi="Times New Roman" w:cs="Times New Roman"/>
          <w:i w:val="0"/>
          <w:iCs w:val="0"/>
          <w:color w:val="000000"/>
          <w:sz w:val="28"/>
          <w:szCs w:val="28"/>
        </w:rPr>
        <w:t>.</w:t>
      </w:r>
      <w:r w:rsidR="005B1732">
        <w:tab/>
      </w:r>
      <w:r w:rsidR="005B1732">
        <w:rPr>
          <w:rFonts w:ascii="Times New Roman" w:eastAsia="Times New Roman" w:hAnsi="Times New Roman" w:cs="Times New Roman"/>
          <w:i w:val="0"/>
          <w:iCs w:val="0"/>
          <w:color w:val="000000"/>
          <w:sz w:val="28"/>
          <w:szCs w:val="28"/>
        </w:rPr>
        <w:t>Purpose</w:t>
      </w:r>
    </w:p>
    <w:p w14:paraId="088D4E3B" w14:textId="05F25BB6" w:rsidR="005B1732" w:rsidRPr="004C33A5" w:rsidRDefault="00D94637" w:rsidP="00A4397A">
      <w:pPr>
        <w:spacing w:after="2" w:line="360" w:lineRule="auto"/>
        <w:ind w:left="447" w:right="627" w:hanging="5"/>
        <w:jc w:val="both"/>
        <w:rPr>
          <w:rFonts w:ascii="Times New Roman" w:eastAsia="Arial" w:hAnsi="Times New Roman" w:cs="Times New Roman"/>
          <w:color w:val="000000"/>
          <w:sz w:val="24"/>
          <w:szCs w:val="24"/>
        </w:rPr>
      </w:pPr>
      <w:r>
        <w:rPr>
          <w:rFonts w:ascii="Times New Roman" w:hAnsi="Times New Roman" w:cs="Times New Roman"/>
        </w:rPr>
        <w:t xml:space="preserve">     </w:t>
      </w:r>
      <w:r w:rsidR="00F92724" w:rsidRPr="004C33A5">
        <w:rPr>
          <w:rFonts w:ascii="Times New Roman" w:hAnsi="Times New Roman" w:cs="Times New Roman"/>
          <w:sz w:val="24"/>
          <w:szCs w:val="24"/>
        </w:rPr>
        <w:t>The purpose of ship classification is to identify various types of ships as accurately as possible, which is of great significance for monitoring the rights and interests of maritime traffic and improving coastal defense early warnings.</w:t>
      </w:r>
    </w:p>
    <w:p w14:paraId="58222BFF" w14:textId="19DFA71B" w:rsidR="005B1732" w:rsidRDefault="005B1732" w:rsidP="00044DF8">
      <w:pPr>
        <w:pStyle w:val="Heading3"/>
        <w:spacing w:before="40" w:after="194" w:line="360" w:lineRule="auto"/>
        <w:ind w:right="279"/>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2. LITERATURE SURVEY</w:t>
      </w:r>
    </w:p>
    <w:p w14:paraId="31FEB911" w14:textId="172333DD" w:rsidR="005B1732" w:rsidRDefault="005B1732" w:rsidP="00A4397A">
      <w:pPr>
        <w:pStyle w:val="Heading4"/>
        <w:spacing w:before="40" w:after="43" w:line="360" w:lineRule="auto"/>
        <w:ind w:left="130" w:hanging="10"/>
        <w:jc w:val="both"/>
        <w:rPr>
          <w:rFonts w:ascii="Times New Roman" w:eastAsia="Times New Roman" w:hAnsi="Times New Roman" w:cs="Times New Roman"/>
          <w:i w:val="0"/>
          <w:iCs w:val="0"/>
          <w:color w:val="000000"/>
          <w:sz w:val="28"/>
          <w:szCs w:val="28"/>
        </w:rPr>
      </w:pPr>
      <w:r>
        <w:rPr>
          <w:rFonts w:ascii="Times New Roman" w:eastAsia="Times New Roman" w:hAnsi="Times New Roman" w:cs="Times New Roman"/>
          <w:i w:val="0"/>
          <w:iCs w:val="0"/>
          <w:color w:val="000000"/>
          <w:sz w:val="28"/>
          <w:szCs w:val="28"/>
        </w:rPr>
        <w:t>2.1 Existing Problem</w:t>
      </w:r>
    </w:p>
    <w:p w14:paraId="3C895D8F" w14:textId="2303C29E" w:rsidR="00F92724" w:rsidRPr="00F92724" w:rsidRDefault="00F92724" w:rsidP="00A43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724">
        <w:rPr>
          <w:rFonts w:ascii="Times New Roman" w:hAnsi="Times New Roman" w:cs="Times New Roman"/>
          <w:sz w:val="24"/>
          <w:szCs w:val="24"/>
        </w:rPr>
        <w:t>In recent years, deep learning has been used in various applications including the classification of ship targets in inland waterways for enhancing intelligent transport systems. Various researchers introduced different classification algorithms, but they still face the problems of low accuracy and misclassification of other target objects. Hence, there is still a need to do more research on solving the above problems to prevent collisions in inland waterways.</w:t>
      </w:r>
    </w:p>
    <w:p w14:paraId="0F9457AC" w14:textId="16DF4142" w:rsidR="005B1732" w:rsidRDefault="005B1732" w:rsidP="00A4397A">
      <w:pPr>
        <w:pStyle w:val="Heading4"/>
        <w:spacing w:before="40" w:after="43" w:line="360" w:lineRule="auto"/>
        <w:ind w:left="138" w:hanging="10"/>
        <w:jc w:val="both"/>
      </w:pPr>
      <w:r>
        <w:rPr>
          <w:rFonts w:ascii="Times New Roman" w:eastAsia="Times New Roman" w:hAnsi="Times New Roman" w:cs="Times New Roman"/>
          <w:i w:val="0"/>
          <w:iCs w:val="0"/>
          <w:color w:val="000000"/>
          <w:sz w:val="28"/>
          <w:szCs w:val="28"/>
        </w:rPr>
        <w:t>2.2 Proposed Solution</w:t>
      </w:r>
    </w:p>
    <w:p w14:paraId="1AF5F749" w14:textId="6683D76D" w:rsidR="00461480" w:rsidRPr="00C21BBD" w:rsidRDefault="00C21BBD" w:rsidP="00A43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1480" w:rsidRPr="00C21BBD">
        <w:rPr>
          <w:rFonts w:ascii="Times New Roman" w:hAnsi="Times New Roman" w:cs="Times New Roman"/>
          <w:sz w:val="24"/>
          <w:szCs w:val="24"/>
        </w:rPr>
        <w:t>In order to solve the problems for the accuracy of the classification system, we proposed a new classification model. First, based on the pretrained models, the models were fine-tuned with the public dataset we used. Based on their performance, the best model was selected in order to further adjust the performance for high accuracy in classifying ships in inland river waterways. After selecting the best model, the model was adjusted, and classification was conducted based on the modification of the network.</w:t>
      </w:r>
    </w:p>
    <w:p w14:paraId="521157D0" w14:textId="7E62A532" w:rsidR="00461480" w:rsidRPr="00C21BBD" w:rsidRDefault="00461480" w:rsidP="00461480">
      <w:pPr>
        <w:pStyle w:val="ListParagraph"/>
        <w:spacing w:line="360" w:lineRule="auto"/>
        <w:jc w:val="both"/>
        <w:rPr>
          <w:rFonts w:ascii="Times New Roman" w:hAnsi="Times New Roman" w:cs="Times New Roman"/>
        </w:rPr>
      </w:pPr>
    </w:p>
    <w:p w14:paraId="296858D1" w14:textId="232401E6" w:rsidR="00461480" w:rsidRDefault="00461480" w:rsidP="00461480">
      <w:pPr>
        <w:pStyle w:val="ListParagraph"/>
        <w:spacing w:line="360" w:lineRule="auto"/>
        <w:jc w:val="both"/>
      </w:pPr>
    </w:p>
    <w:p w14:paraId="3769A255" w14:textId="6A855F2F" w:rsidR="00461480" w:rsidRDefault="00461480" w:rsidP="00461480">
      <w:pPr>
        <w:pStyle w:val="ListParagraph"/>
        <w:spacing w:line="360" w:lineRule="auto"/>
        <w:jc w:val="both"/>
      </w:pPr>
    </w:p>
    <w:p w14:paraId="19A172C8" w14:textId="61BD1AED" w:rsidR="00461480" w:rsidRDefault="00461480" w:rsidP="00461480">
      <w:pPr>
        <w:pStyle w:val="ListParagraph"/>
        <w:spacing w:line="360" w:lineRule="auto"/>
        <w:jc w:val="both"/>
      </w:pPr>
    </w:p>
    <w:p w14:paraId="2EBEDFBF" w14:textId="6B9A8092" w:rsidR="00461480" w:rsidRDefault="00461480" w:rsidP="00461480">
      <w:pPr>
        <w:pStyle w:val="ListParagraph"/>
        <w:spacing w:line="360" w:lineRule="auto"/>
        <w:jc w:val="both"/>
      </w:pPr>
    </w:p>
    <w:p w14:paraId="2143473E" w14:textId="2D10E613" w:rsidR="00461480" w:rsidRDefault="00461480" w:rsidP="00461480">
      <w:pPr>
        <w:pStyle w:val="ListParagraph"/>
        <w:spacing w:line="360" w:lineRule="auto"/>
        <w:jc w:val="both"/>
      </w:pPr>
    </w:p>
    <w:p w14:paraId="7C57247D" w14:textId="361FDB74" w:rsidR="00461480" w:rsidRDefault="00461480" w:rsidP="00461480">
      <w:pPr>
        <w:pStyle w:val="ListParagraph"/>
        <w:spacing w:line="360" w:lineRule="auto"/>
        <w:jc w:val="both"/>
      </w:pPr>
    </w:p>
    <w:p w14:paraId="7F32B758" w14:textId="57B0B2BD" w:rsidR="00461480" w:rsidRDefault="00461480" w:rsidP="00461480">
      <w:pPr>
        <w:pStyle w:val="ListParagraph"/>
        <w:spacing w:line="360" w:lineRule="auto"/>
        <w:jc w:val="both"/>
      </w:pPr>
    </w:p>
    <w:p w14:paraId="30C5DB98" w14:textId="31863561" w:rsidR="00461480" w:rsidRDefault="00461480" w:rsidP="00461480">
      <w:pPr>
        <w:pStyle w:val="ListParagraph"/>
        <w:spacing w:line="360" w:lineRule="auto"/>
        <w:jc w:val="both"/>
      </w:pPr>
    </w:p>
    <w:p w14:paraId="04BA97F1" w14:textId="0563B9E4" w:rsidR="00461480" w:rsidRDefault="00461480" w:rsidP="00461480">
      <w:pPr>
        <w:pStyle w:val="ListParagraph"/>
        <w:spacing w:line="360" w:lineRule="auto"/>
        <w:jc w:val="both"/>
      </w:pPr>
    </w:p>
    <w:p w14:paraId="5DDF224A" w14:textId="54334F24" w:rsidR="00461480" w:rsidRDefault="00461480" w:rsidP="00461480">
      <w:pPr>
        <w:pStyle w:val="ListParagraph"/>
        <w:spacing w:line="360" w:lineRule="auto"/>
        <w:jc w:val="both"/>
      </w:pPr>
    </w:p>
    <w:p w14:paraId="4F70053F" w14:textId="178634AE" w:rsidR="00461480" w:rsidRDefault="00461480" w:rsidP="00461480">
      <w:pPr>
        <w:pStyle w:val="ListParagraph"/>
        <w:spacing w:line="360" w:lineRule="auto"/>
        <w:jc w:val="both"/>
      </w:pPr>
    </w:p>
    <w:p w14:paraId="129FB52E" w14:textId="13F66182" w:rsidR="00461480" w:rsidRDefault="00461480" w:rsidP="00461480">
      <w:pPr>
        <w:pStyle w:val="ListParagraph"/>
        <w:spacing w:line="360" w:lineRule="auto"/>
        <w:jc w:val="both"/>
      </w:pPr>
    </w:p>
    <w:p w14:paraId="6E0769C0" w14:textId="2D70ED6D" w:rsidR="00461480" w:rsidRDefault="00461480" w:rsidP="00461480">
      <w:pPr>
        <w:pStyle w:val="ListParagraph"/>
        <w:spacing w:line="360" w:lineRule="auto"/>
        <w:jc w:val="both"/>
      </w:pPr>
    </w:p>
    <w:p w14:paraId="6051400B" w14:textId="77777777" w:rsidR="00461480" w:rsidRDefault="00461480" w:rsidP="00461480">
      <w:pPr>
        <w:pStyle w:val="ListParagraph"/>
        <w:spacing w:line="360" w:lineRule="auto"/>
        <w:jc w:val="both"/>
      </w:pPr>
    </w:p>
    <w:p w14:paraId="56875688" w14:textId="230F3F23" w:rsidR="005B1732" w:rsidRDefault="005B1732" w:rsidP="005B1732">
      <w:pPr>
        <w:pStyle w:val="ListParagraph"/>
        <w:jc w:val="center"/>
        <w:rPr>
          <w:rFonts w:ascii="Times New Roman" w:hAnsi="Times New Roman" w:cs="Times New Roman"/>
          <w:b/>
          <w:sz w:val="32"/>
          <w:szCs w:val="32"/>
        </w:rPr>
      </w:pPr>
      <w:r w:rsidRPr="005B1732">
        <w:rPr>
          <w:rFonts w:ascii="Times New Roman" w:hAnsi="Times New Roman" w:cs="Times New Roman"/>
          <w:b/>
          <w:sz w:val="32"/>
          <w:szCs w:val="32"/>
        </w:rPr>
        <w:lastRenderedPageBreak/>
        <w:t>3. THEORETICAL ANALYSIS</w:t>
      </w:r>
    </w:p>
    <w:p w14:paraId="210F74FA" w14:textId="77777777" w:rsidR="00D3752E" w:rsidRDefault="00D3752E" w:rsidP="005B1732">
      <w:pPr>
        <w:pStyle w:val="ListParagraph"/>
        <w:jc w:val="center"/>
        <w:rPr>
          <w:rFonts w:ascii="Times New Roman" w:hAnsi="Times New Roman" w:cs="Times New Roman"/>
          <w:b/>
          <w:sz w:val="32"/>
          <w:szCs w:val="32"/>
        </w:rPr>
      </w:pPr>
    </w:p>
    <w:p w14:paraId="3922F646" w14:textId="77777777" w:rsidR="005B1732" w:rsidRPr="001360FC" w:rsidRDefault="005B1732" w:rsidP="001360FC">
      <w:pPr>
        <w:jc w:val="both"/>
        <w:rPr>
          <w:rFonts w:ascii="Times New Roman" w:hAnsi="Times New Roman" w:cs="Times New Roman"/>
          <w:b/>
          <w:sz w:val="28"/>
          <w:szCs w:val="28"/>
        </w:rPr>
      </w:pPr>
      <w:r w:rsidRPr="001360FC">
        <w:rPr>
          <w:rFonts w:ascii="Times New Roman" w:hAnsi="Times New Roman" w:cs="Times New Roman"/>
          <w:b/>
          <w:sz w:val="28"/>
          <w:szCs w:val="28"/>
        </w:rPr>
        <w:t>3.1 Block Diagram</w:t>
      </w:r>
    </w:p>
    <w:p w14:paraId="1EC692AA" w14:textId="77777777" w:rsidR="005B1732" w:rsidRPr="001360FC" w:rsidRDefault="005B1732" w:rsidP="001360FC">
      <w:pPr>
        <w:jc w:val="both"/>
        <w:rPr>
          <w:rFonts w:ascii="Times New Roman" w:hAnsi="Times New Roman" w:cs="Times New Roman"/>
          <w:b/>
          <w:sz w:val="28"/>
          <w:szCs w:val="28"/>
        </w:rPr>
      </w:pPr>
    </w:p>
    <w:p w14:paraId="3DAC8A61" w14:textId="446607C2" w:rsidR="00D3752E" w:rsidRPr="001360FC" w:rsidRDefault="001360FC" w:rsidP="001360FC">
      <w:pPr>
        <w:rPr>
          <w:rFonts w:ascii="Times New Roman" w:hAnsi="Times New Roman" w:cs="Times New Roman"/>
          <w:b/>
          <w:sz w:val="28"/>
          <w:szCs w:val="28"/>
        </w:rPr>
      </w:pPr>
      <w:r w:rsidRPr="001360FC">
        <w:rPr>
          <w:noProof/>
        </w:rPr>
        <w:drawing>
          <wp:anchor distT="0" distB="0" distL="114300" distR="114300" simplePos="0" relativeHeight="251664384" behindDoc="0" locked="0" layoutInCell="1" allowOverlap="1" wp14:anchorId="244BB055" wp14:editId="2951EE42">
            <wp:simplePos x="914400" y="2382982"/>
            <wp:positionH relativeFrom="column">
              <wp:align>left</wp:align>
            </wp:positionH>
            <wp:positionV relativeFrom="paragraph">
              <wp:align>top</wp:align>
            </wp:positionV>
            <wp:extent cx="5846618" cy="271905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6618" cy="2719052"/>
                    </a:xfrm>
                    <a:prstGeom prst="rect">
                      <a:avLst/>
                    </a:prstGeom>
                  </pic:spPr>
                </pic:pic>
              </a:graphicData>
            </a:graphic>
          </wp:anchor>
        </w:drawing>
      </w:r>
    </w:p>
    <w:p w14:paraId="1F458348" w14:textId="3FCE09B3" w:rsidR="00D3752E" w:rsidRDefault="00D3752E" w:rsidP="00D3752E">
      <w:pPr>
        <w:pStyle w:val="Heading4"/>
        <w:spacing w:after="366" w:line="264" w:lineRule="auto"/>
        <w:ind w:left="10" w:hanging="10"/>
        <w:rPr>
          <w:rFonts w:ascii="Times New Roman" w:eastAsia="Arial" w:hAnsi="Times New Roman" w:cs="Times New Roman"/>
          <w:i w:val="0"/>
          <w:iCs w:val="0"/>
          <w:color w:val="000000"/>
          <w:sz w:val="28"/>
          <w:szCs w:val="28"/>
        </w:rPr>
      </w:pPr>
      <w:r w:rsidRPr="00D3752E">
        <w:rPr>
          <w:rFonts w:ascii="Times New Roman" w:eastAsia="Arial" w:hAnsi="Times New Roman" w:cs="Times New Roman"/>
          <w:i w:val="0"/>
          <w:iCs w:val="0"/>
          <w:color w:val="000000"/>
          <w:sz w:val="28"/>
          <w:szCs w:val="28"/>
        </w:rPr>
        <w:t>3.2 Hardware / Software Designing</w:t>
      </w:r>
      <w:r w:rsidR="001360FC">
        <w:rPr>
          <w:rFonts w:ascii="Times New Roman" w:eastAsia="Arial" w:hAnsi="Times New Roman" w:cs="Times New Roman"/>
          <w:i w:val="0"/>
          <w:iCs w:val="0"/>
          <w:color w:val="000000"/>
          <w:sz w:val="28"/>
          <w:szCs w:val="28"/>
        </w:rPr>
        <w:t xml:space="preserve">  </w:t>
      </w:r>
    </w:p>
    <w:p w14:paraId="6E153A62" w14:textId="22306410" w:rsidR="0069098E" w:rsidRPr="00C21BBD" w:rsidRDefault="0069098E" w:rsidP="004C33A5">
      <w:pPr>
        <w:pStyle w:val="ListParagraph"/>
        <w:numPr>
          <w:ilvl w:val="0"/>
          <w:numId w:val="17"/>
        </w:numPr>
        <w:spacing w:after="112" w:line="360" w:lineRule="auto"/>
        <w:ind w:left="714" w:right="629" w:hanging="357"/>
        <w:jc w:val="both"/>
        <w:rPr>
          <w:rFonts w:ascii="Times New Roman" w:hAnsi="Times New Roman" w:cs="Times New Roman"/>
          <w:sz w:val="24"/>
          <w:szCs w:val="24"/>
        </w:rPr>
      </w:pPr>
      <w:r w:rsidRPr="003357A1">
        <w:rPr>
          <w:rFonts w:ascii="Times New Roman" w:hAnsi="Times New Roman" w:cs="Times New Roman"/>
          <w:sz w:val="24"/>
          <w:szCs w:val="24"/>
        </w:rPr>
        <w:t xml:space="preserve">Anaconda </w:t>
      </w:r>
      <w:r w:rsidR="00C21BBD" w:rsidRPr="003357A1">
        <w:rPr>
          <w:rFonts w:ascii="Times New Roman" w:hAnsi="Times New Roman" w:cs="Times New Roman"/>
          <w:sz w:val="24"/>
          <w:szCs w:val="24"/>
        </w:rPr>
        <w:t>Navigator:</w:t>
      </w:r>
      <w:r w:rsidRPr="003357A1">
        <w:rPr>
          <w:rFonts w:ascii="Times New Roman" w:hAnsi="Times New Roman" w:cs="Times New Roman"/>
          <w:sz w:val="24"/>
          <w:szCs w:val="24"/>
        </w:rPr>
        <w:t xml:space="preserve"> Anaconda Navigator is a free and opensource distribution of the     Python and R programming languages for data science and machine learning-related applications. It can be installed on Windows, Linux, and macOS.Conda is an opensource, cross-platform, package management system. Anaconda comes</w:t>
      </w:r>
      <w:r w:rsidRPr="00C21BBD">
        <w:rPr>
          <w:rFonts w:ascii="Times New Roman" w:hAnsi="Times New Roman" w:cs="Times New Roman"/>
          <w:sz w:val="24"/>
          <w:szCs w:val="24"/>
        </w:rPr>
        <w:t xml:space="preserve"> with so very nice tools like JupyterLab, Jupyter Notebook, QtConsole, Spyder, Glueviz, Orange, Rstudio, Visual Studio Code. For this project, we will be using a Jupyter notebook and Spyder.</w:t>
      </w:r>
    </w:p>
    <w:p w14:paraId="61B0B5C4" w14:textId="34E3C607" w:rsidR="0069098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 xml:space="preserve">Python packages: </w:t>
      </w:r>
    </w:p>
    <w:p w14:paraId="0F46A003" w14:textId="1EF9B838" w:rsidR="0069098E" w:rsidRPr="00C21BBD" w:rsidRDefault="00C21BBD"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NumPy:</w:t>
      </w:r>
      <w:r w:rsidR="0069098E" w:rsidRPr="00C21BBD">
        <w:rPr>
          <w:rFonts w:ascii="Times New Roman" w:hAnsi="Times New Roman" w:cs="Times New Roman"/>
          <w:sz w:val="24"/>
          <w:szCs w:val="24"/>
        </w:rPr>
        <w:t xml:space="preserve"> NumPy is a Python package that stands for 'Numerical Python. It is the core library for scientific computing, which contains a powerful n-dimensional array of objects. 4 </w:t>
      </w:r>
    </w:p>
    <w:p w14:paraId="66C78756" w14:textId="5CE86CDC" w:rsidR="0069098E" w:rsidRPr="00C21BBD" w:rsidRDefault="00C21BBD"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Pandas:</w:t>
      </w:r>
      <w:r w:rsidR="0069098E" w:rsidRPr="00C21BBD">
        <w:rPr>
          <w:rFonts w:ascii="Times New Roman" w:hAnsi="Times New Roman" w:cs="Times New Roman"/>
          <w:sz w:val="24"/>
          <w:szCs w:val="24"/>
        </w:rPr>
        <w:t xml:space="preserve"> pandas </w:t>
      </w:r>
      <w:proofErr w:type="gramStart"/>
      <w:r w:rsidR="0069098E" w:rsidRPr="00C21BBD">
        <w:rPr>
          <w:rFonts w:ascii="Times New Roman" w:hAnsi="Times New Roman" w:cs="Times New Roman"/>
          <w:sz w:val="24"/>
          <w:szCs w:val="24"/>
        </w:rPr>
        <w:t>is</w:t>
      </w:r>
      <w:proofErr w:type="gramEnd"/>
      <w:r w:rsidR="0069098E" w:rsidRPr="00C21BBD">
        <w:rPr>
          <w:rFonts w:ascii="Times New Roman" w:hAnsi="Times New Roman" w:cs="Times New Roman"/>
          <w:sz w:val="24"/>
          <w:szCs w:val="24"/>
        </w:rPr>
        <w:t xml:space="preserve"> a fast, powerful, flexible, and easy-to-use opensource data analysis and manipulation tool, built on top of the Python programming language.</w:t>
      </w:r>
    </w:p>
    <w:p w14:paraId="00EDF23E" w14:textId="0C58CB13" w:rsidR="0069098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lastRenderedPageBreak/>
        <w:t>Matplotlib: It provides an object-oriented API for embedding plots into applications using general-purpose GUI toolkits</w:t>
      </w:r>
    </w:p>
    <w:p w14:paraId="2B07307E" w14:textId="57508ACE" w:rsidR="0069098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 xml:space="preserve">Keras: Keras is an open-source library that provides a Python interface for artificial neural networks. Keras acts as an interface for the TensorFlow library. Up until version 2.3, Keras supported multiple backends, including TensorFlow, Microsoft Cognitive Toolkit, R, Theano, and PlaidML. Designed to enable fast experimentation with deep neural networks, it focuses on being user-friendly, modular, and extensible. </w:t>
      </w:r>
    </w:p>
    <w:p w14:paraId="108DCE37" w14:textId="5BA52C7B" w:rsidR="0069098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 xml:space="preserve">TensorFlow: TensorFlow is just one part of a much bigger, and growing ecosystem of libraries and extensions that help you accomplish your machine learning goals. It is a free and opensource software library for data flow and differentiable programming across a range of tasks. It is a symbolic math library and is also used for machine learning applications such as neural networks. </w:t>
      </w:r>
    </w:p>
    <w:p w14:paraId="41559921" w14:textId="1E07308D" w:rsidR="00D3752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Flask: Web framework used for building Web applications</w:t>
      </w:r>
    </w:p>
    <w:p w14:paraId="0BE063E7" w14:textId="77777777" w:rsidR="00D3752E" w:rsidRPr="00C21BBD" w:rsidRDefault="00D3752E" w:rsidP="00C21BBD">
      <w:pPr>
        <w:spacing w:after="112" w:line="360" w:lineRule="auto"/>
        <w:ind w:right="627"/>
        <w:jc w:val="both"/>
        <w:rPr>
          <w:rFonts w:ascii="Times New Roman" w:hAnsi="Times New Roman" w:cs="Times New Roman"/>
          <w:sz w:val="24"/>
          <w:szCs w:val="24"/>
        </w:rPr>
      </w:pPr>
    </w:p>
    <w:p w14:paraId="46FFFD28" w14:textId="77777777" w:rsidR="0069098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Hardware</w:t>
      </w:r>
    </w:p>
    <w:p w14:paraId="3A716637" w14:textId="55D7E926" w:rsidR="0069098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 xml:space="preserve">Device </w:t>
      </w:r>
      <w:r w:rsidR="00C21BBD" w:rsidRPr="00C21BBD">
        <w:rPr>
          <w:rFonts w:ascii="Times New Roman" w:hAnsi="Times New Roman" w:cs="Times New Roman"/>
          <w:sz w:val="24"/>
          <w:szCs w:val="24"/>
        </w:rPr>
        <w:t>name:</w:t>
      </w:r>
      <w:r w:rsidRPr="00C21BBD">
        <w:rPr>
          <w:rFonts w:ascii="Times New Roman" w:hAnsi="Times New Roman" w:cs="Times New Roman"/>
          <w:sz w:val="24"/>
          <w:szCs w:val="24"/>
        </w:rPr>
        <w:t xml:space="preserve"> DESKTOP-J5SC39S</w:t>
      </w:r>
    </w:p>
    <w:p w14:paraId="455DC014" w14:textId="5A16ED2F" w:rsidR="0069098E" w:rsidRPr="00C21BBD" w:rsidRDefault="00C21BBD"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Processor:</w:t>
      </w:r>
      <w:r w:rsidR="0069098E" w:rsidRPr="00C21BBD">
        <w:rPr>
          <w:rFonts w:ascii="Times New Roman" w:hAnsi="Times New Roman" w:cs="Times New Roman"/>
          <w:sz w:val="24"/>
          <w:szCs w:val="24"/>
        </w:rPr>
        <w:t xml:space="preserve"> Intel(R) Pentium(R) Gold G5420 CPU @ 3.80GHz 3.79 GHz</w:t>
      </w:r>
    </w:p>
    <w:p w14:paraId="3A655163" w14:textId="63AA8F9D" w:rsidR="00D3752E" w:rsidRPr="00C21BBD" w:rsidRDefault="0069098E" w:rsidP="00C21BBD">
      <w:pPr>
        <w:pStyle w:val="ListParagraph"/>
        <w:numPr>
          <w:ilvl w:val="0"/>
          <w:numId w:val="17"/>
        </w:numPr>
        <w:spacing w:after="112" w:line="360" w:lineRule="auto"/>
        <w:ind w:right="627"/>
        <w:jc w:val="both"/>
        <w:rPr>
          <w:rFonts w:ascii="Times New Roman" w:hAnsi="Times New Roman" w:cs="Times New Roman"/>
          <w:sz w:val="24"/>
          <w:szCs w:val="24"/>
        </w:rPr>
      </w:pPr>
      <w:r w:rsidRPr="00C21BBD">
        <w:rPr>
          <w:rFonts w:ascii="Times New Roman" w:hAnsi="Times New Roman" w:cs="Times New Roman"/>
          <w:sz w:val="24"/>
          <w:szCs w:val="24"/>
        </w:rPr>
        <w:t xml:space="preserve">System </w:t>
      </w:r>
      <w:r w:rsidR="00C21BBD" w:rsidRPr="00C21BBD">
        <w:rPr>
          <w:rFonts w:ascii="Times New Roman" w:hAnsi="Times New Roman" w:cs="Times New Roman"/>
          <w:sz w:val="24"/>
          <w:szCs w:val="24"/>
        </w:rPr>
        <w:t>type:</w:t>
      </w:r>
      <w:r w:rsidRPr="00C21BBD">
        <w:rPr>
          <w:rFonts w:ascii="Times New Roman" w:hAnsi="Times New Roman" w:cs="Times New Roman"/>
          <w:sz w:val="24"/>
          <w:szCs w:val="24"/>
        </w:rPr>
        <w:t xml:space="preserve"> 64-bit operating system, x64-based processor</w:t>
      </w:r>
    </w:p>
    <w:p w14:paraId="5BF00CD8" w14:textId="77777777" w:rsidR="00D3752E" w:rsidRDefault="00D3752E" w:rsidP="00D3752E">
      <w:pPr>
        <w:spacing w:after="112" w:line="264" w:lineRule="auto"/>
        <w:ind w:right="627"/>
        <w:jc w:val="both"/>
      </w:pPr>
    </w:p>
    <w:p w14:paraId="2329980E" w14:textId="25CAF693" w:rsidR="00D3752E" w:rsidRDefault="00D3752E" w:rsidP="00D3752E">
      <w:pPr>
        <w:spacing w:after="112" w:line="264" w:lineRule="auto"/>
        <w:ind w:right="627"/>
        <w:jc w:val="both"/>
      </w:pPr>
    </w:p>
    <w:p w14:paraId="7662375F" w14:textId="77777777" w:rsidR="005D28A3" w:rsidRDefault="005D28A3" w:rsidP="00D3752E">
      <w:pPr>
        <w:spacing w:after="112" w:line="264" w:lineRule="auto"/>
        <w:ind w:right="627"/>
        <w:jc w:val="both"/>
      </w:pPr>
    </w:p>
    <w:p w14:paraId="0DBB25E8" w14:textId="77777777" w:rsidR="00D3752E" w:rsidRDefault="00D3752E" w:rsidP="00D3752E">
      <w:pPr>
        <w:spacing w:after="112" w:line="264" w:lineRule="auto"/>
        <w:ind w:right="627"/>
        <w:jc w:val="both"/>
      </w:pPr>
    </w:p>
    <w:p w14:paraId="5FAA006F" w14:textId="77777777" w:rsidR="00D3752E" w:rsidRDefault="00D3752E" w:rsidP="00D3752E">
      <w:pPr>
        <w:spacing w:after="112" w:line="264" w:lineRule="auto"/>
        <w:ind w:right="627"/>
        <w:jc w:val="both"/>
      </w:pPr>
    </w:p>
    <w:p w14:paraId="5CAAEE1C" w14:textId="77777777" w:rsidR="004C33A5" w:rsidRDefault="004C33A5" w:rsidP="001360FC">
      <w:pPr>
        <w:pStyle w:val="Heading1"/>
        <w:spacing w:before="240" w:after="705" w:line="264" w:lineRule="auto"/>
        <w:ind w:left="40" w:right="332" w:hanging="10"/>
        <w:jc w:val="center"/>
        <w:rPr>
          <w:rFonts w:ascii="Times New Roman" w:eastAsia="Times New Roman" w:hAnsi="Times New Roman" w:cs="Times New Roman"/>
          <w:color w:val="000000"/>
          <w:sz w:val="32"/>
          <w:szCs w:val="32"/>
        </w:rPr>
      </w:pPr>
    </w:p>
    <w:p w14:paraId="186E3763" w14:textId="17C4317B" w:rsidR="001360FC" w:rsidRDefault="001360FC" w:rsidP="001360FC">
      <w:pPr>
        <w:pStyle w:val="Heading1"/>
        <w:spacing w:before="240" w:after="705" w:line="264" w:lineRule="auto"/>
        <w:ind w:left="40" w:right="332" w:hanging="1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 EXPERIMENTAL INVESTIGATIONS</w:t>
      </w:r>
    </w:p>
    <w:p w14:paraId="17DF8349" w14:textId="65B694FE" w:rsidR="00D3752E" w:rsidRPr="005D28A3" w:rsidRDefault="00D94637" w:rsidP="005D28A3">
      <w:pPr>
        <w:spacing w:after="112" w:line="360" w:lineRule="auto"/>
        <w:ind w:right="62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1360FC" w:rsidRPr="005D28A3">
        <w:rPr>
          <w:rFonts w:ascii="Times New Roman" w:hAnsi="Times New Roman" w:cs="Times New Roman"/>
          <w:sz w:val="24"/>
          <w:szCs w:val="24"/>
        </w:rPr>
        <w:t>The images need to be organized before proceeding with the project. The original dataset has a single folder known as images. We will be using the train.csv file to fetch the image ID’s of training images. Then we are creating subdirectories with in train folder and move images to them. The dataset images are to be pre-processed before giving to the model. We will create a function that uses the pretrained VGG16 model for predicting custom classes. Then we have to test and train the model. After the model is build, we will be integrating it to a web application</w:t>
      </w:r>
      <w:r w:rsidR="005D28A3">
        <w:rPr>
          <w:rFonts w:ascii="Times New Roman" w:hAnsi="Times New Roman" w:cs="Times New Roman"/>
          <w:sz w:val="24"/>
          <w:szCs w:val="24"/>
        </w:rPr>
        <w:t>.</w:t>
      </w:r>
    </w:p>
    <w:p w14:paraId="74BC3CA4" w14:textId="77777777" w:rsidR="00D3752E" w:rsidRDefault="00D3752E" w:rsidP="00D3752E">
      <w:pPr>
        <w:spacing w:after="112" w:line="264" w:lineRule="auto"/>
        <w:ind w:right="627"/>
        <w:jc w:val="both"/>
      </w:pPr>
    </w:p>
    <w:p w14:paraId="746F5776" w14:textId="77777777" w:rsidR="00D3752E" w:rsidRDefault="00D3752E" w:rsidP="00D3752E">
      <w:pPr>
        <w:spacing w:after="112" w:line="264" w:lineRule="auto"/>
        <w:ind w:right="627"/>
        <w:jc w:val="both"/>
      </w:pPr>
    </w:p>
    <w:p w14:paraId="6E7B3BAE" w14:textId="5F110574" w:rsidR="00D3752E" w:rsidRDefault="00D3752E" w:rsidP="00D3752E">
      <w:pPr>
        <w:spacing w:after="112" w:line="264" w:lineRule="auto"/>
        <w:ind w:right="627"/>
        <w:jc w:val="both"/>
      </w:pPr>
    </w:p>
    <w:p w14:paraId="2B0B1692" w14:textId="636DBA4D" w:rsidR="005D28A3" w:rsidRDefault="005D28A3" w:rsidP="00D3752E">
      <w:pPr>
        <w:spacing w:after="112" w:line="264" w:lineRule="auto"/>
        <w:ind w:right="627"/>
        <w:jc w:val="both"/>
      </w:pPr>
    </w:p>
    <w:p w14:paraId="0390FEF5" w14:textId="6C91AE74" w:rsidR="005D28A3" w:rsidRDefault="005D28A3" w:rsidP="00D3752E">
      <w:pPr>
        <w:spacing w:after="112" w:line="264" w:lineRule="auto"/>
        <w:ind w:right="627"/>
        <w:jc w:val="both"/>
      </w:pPr>
    </w:p>
    <w:p w14:paraId="2BDE93D9" w14:textId="14DAC17A" w:rsidR="005D28A3" w:rsidRDefault="005D28A3" w:rsidP="00D3752E">
      <w:pPr>
        <w:spacing w:after="112" w:line="264" w:lineRule="auto"/>
        <w:ind w:right="627"/>
        <w:jc w:val="both"/>
      </w:pPr>
    </w:p>
    <w:p w14:paraId="273D3066" w14:textId="7176930A" w:rsidR="005D28A3" w:rsidRDefault="005D28A3" w:rsidP="00D3752E">
      <w:pPr>
        <w:spacing w:after="112" w:line="264" w:lineRule="auto"/>
        <w:ind w:right="627"/>
        <w:jc w:val="both"/>
      </w:pPr>
    </w:p>
    <w:p w14:paraId="6CF3EC9A" w14:textId="64C8C774" w:rsidR="005D28A3" w:rsidRDefault="005D28A3" w:rsidP="00D3752E">
      <w:pPr>
        <w:spacing w:after="112" w:line="264" w:lineRule="auto"/>
        <w:ind w:right="627"/>
        <w:jc w:val="both"/>
      </w:pPr>
    </w:p>
    <w:p w14:paraId="0598A28F" w14:textId="4BA0ED43" w:rsidR="005D28A3" w:rsidRDefault="005D28A3" w:rsidP="00D3752E">
      <w:pPr>
        <w:spacing w:after="112" w:line="264" w:lineRule="auto"/>
        <w:ind w:right="627"/>
        <w:jc w:val="both"/>
      </w:pPr>
    </w:p>
    <w:p w14:paraId="77BB0EB6" w14:textId="5E30411E" w:rsidR="005D28A3" w:rsidRDefault="005D28A3" w:rsidP="00D3752E">
      <w:pPr>
        <w:spacing w:after="112" w:line="264" w:lineRule="auto"/>
        <w:ind w:right="627"/>
        <w:jc w:val="both"/>
      </w:pPr>
    </w:p>
    <w:p w14:paraId="7C3F1667" w14:textId="1B4B6CF3" w:rsidR="005D28A3" w:rsidRDefault="005D28A3" w:rsidP="00D3752E">
      <w:pPr>
        <w:spacing w:after="112" w:line="264" w:lineRule="auto"/>
        <w:ind w:right="627"/>
        <w:jc w:val="both"/>
      </w:pPr>
    </w:p>
    <w:p w14:paraId="379F5FC0" w14:textId="78290870" w:rsidR="005D28A3" w:rsidRDefault="005D28A3" w:rsidP="00D3752E">
      <w:pPr>
        <w:spacing w:after="112" w:line="264" w:lineRule="auto"/>
        <w:ind w:right="627"/>
        <w:jc w:val="both"/>
      </w:pPr>
    </w:p>
    <w:p w14:paraId="593599A9" w14:textId="7854D4AA" w:rsidR="005D28A3" w:rsidRDefault="005D28A3" w:rsidP="00D3752E">
      <w:pPr>
        <w:spacing w:after="112" w:line="264" w:lineRule="auto"/>
        <w:ind w:right="627"/>
        <w:jc w:val="both"/>
      </w:pPr>
    </w:p>
    <w:p w14:paraId="696F69A7" w14:textId="72351B15" w:rsidR="005D28A3" w:rsidRDefault="005D28A3" w:rsidP="00D3752E">
      <w:pPr>
        <w:spacing w:after="112" w:line="264" w:lineRule="auto"/>
        <w:ind w:right="627"/>
        <w:jc w:val="both"/>
      </w:pPr>
    </w:p>
    <w:p w14:paraId="7A5CF8A6" w14:textId="5BBBFA9B" w:rsidR="005D28A3" w:rsidRDefault="005D28A3" w:rsidP="00D3752E">
      <w:pPr>
        <w:spacing w:after="112" w:line="264" w:lineRule="auto"/>
        <w:ind w:right="627"/>
        <w:jc w:val="both"/>
      </w:pPr>
    </w:p>
    <w:p w14:paraId="5589E15A" w14:textId="259719C1" w:rsidR="005D28A3" w:rsidRDefault="005D28A3" w:rsidP="00D3752E">
      <w:pPr>
        <w:spacing w:after="112" w:line="264" w:lineRule="auto"/>
        <w:ind w:right="627"/>
        <w:jc w:val="both"/>
      </w:pPr>
    </w:p>
    <w:p w14:paraId="30C3D5B5" w14:textId="63EA5D5D" w:rsidR="005D28A3" w:rsidRDefault="005D28A3" w:rsidP="00D3752E">
      <w:pPr>
        <w:spacing w:after="112" w:line="264" w:lineRule="auto"/>
        <w:ind w:right="627"/>
        <w:jc w:val="both"/>
      </w:pPr>
    </w:p>
    <w:p w14:paraId="310CA61B" w14:textId="77777777" w:rsidR="005D28A3" w:rsidRDefault="005D28A3" w:rsidP="00D3752E">
      <w:pPr>
        <w:spacing w:after="112" w:line="264" w:lineRule="auto"/>
        <w:ind w:right="627"/>
        <w:jc w:val="both"/>
      </w:pPr>
    </w:p>
    <w:p w14:paraId="08AD7F1F" w14:textId="77777777" w:rsidR="00D3752E" w:rsidRDefault="00D3752E" w:rsidP="00D3752E">
      <w:pPr>
        <w:spacing w:after="112" w:line="264" w:lineRule="auto"/>
        <w:ind w:right="627"/>
        <w:jc w:val="both"/>
      </w:pPr>
    </w:p>
    <w:p w14:paraId="0FB97135" w14:textId="3E496712" w:rsidR="00D3752E" w:rsidRDefault="00D3752E" w:rsidP="00D3752E">
      <w:pPr>
        <w:spacing w:after="112" w:line="264" w:lineRule="auto"/>
        <w:ind w:right="627"/>
        <w:jc w:val="both"/>
      </w:pPr>
    </w:p>
    <w:p w14:paraId="2104023F" w14:textId="77777777" w:rsidR="003255AD" w:rsidRDefault="003255AD" w:rsidP="00D3752E">
      <w:pPr>
        <w:spacing w:after="112" w:line="264" w:lineRule="auto"/>
        <w:ind w:right="627"/>
        <w:jc w:val="both"/>
      </w:pPr>
    </w:p>
    <w:p w14:paraId="5CC0975B" w14:textId="77777777" w:rsidR="009E6F69" w:rsidRDefault="009E6F69" w:rsidP="005D28A3">
      <w:pPr>
        <w:spacing w:after="112" w:line="360" w:lineRule="auto"/>
        <w:ind w:right="627"/>
        <w:jc w:val="center"/>
        <w:rPr>
          <w:rFonts w:ascii="Times New Roman" w:hAnsi="Times New Roman" w:cs="Times New Roman"/>
          <w:b/>
          <w:sz w:val="32"/>
          <w:szCs w:val="32"/>
        </w:rPr>
      </w:pPr>
      <w:r>
        <w:rPr>
          <w:rFonts w:ascii="Times New Roman" w:hAnsi="Times New Roman" w:cs="Times New Roman"/>
          <w:b/>
          <w:sz w:val="32"/>
          <w:szCs w:val="32"/>
        </w:rPr>
        <w:t>5. FLOWCHARTS</w:t>
      </w:r>
    </w:p>
    <w:p w14:paraId="5838B7A6" w14:textId="680F7597" w:rsidR="00D3752E" w:rsidRDefault="003255AD" w:rsidP="003255AD">
      <w:pPr>
        <w:spacing w:after="112" w:line="264" w:lineRule="auto"/>
        <w:ind w:right="627"/>
        <w:jc w:val="center"/>
      </w:pPr>
      <w:r w:rsidRPr="003255AD">
        <w:rPr>
          <w:noProof/>
        </w:rPr>
        <w:drawing>
          <wp:inline distT="0" distB="0" distL="0" distR="0" wp14:anchorId="341F0031" wp14:editId="24572594">
            <wp:extent cx="1790855" cy="447332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855" cy="4473328"/>
                    </a:xfrm>
                    <a:prstGeom prst="rect">
                      <a:avLst/>
                    </a:prstGeom>
                  </pic:spPr>
                </pic:pic>
              </a:graphicData>
            </a:graphic>
          </wp:inline>
        </w:drawing>
      </w:r>
    </w:p>
    <w:p w14:paraId="12EA3A64" w14:textId="77777777" w:rsidR="00D3752E" w:rsidRDefault="00D3752E" w:rsidP="00D3752E">
      <w:pPr>
        <w:spacing w:after="112" w:line="264" w:lineRule="auto"/>
        <w:ind w:right="627"/>
        <w:jc w:val="both"/>
      </w:pPr>
    </w:p>
    <w:p w14:paraId="1D379A31" w14:textId="31D6E329" w:rsidR="00D3752E" w:rsidRDefault="00D3752E" w:rsidP="00D3752E">
      <w:pPr>
        <w:spacing w:after="112" w:line="264" w:lineRule="auto"/>
        <w:ind w:right="627"/>
        <w:jc w:val="center"/>
      </w:pPr>
    </w:p>
    <w:p w14:paraId="1BD55F2F" w14:textId="63B145E5" w:rsidR="003255AD" w:rsidRDefault="003255AD" w:rsidP="00D3752E">
      <w:pPr>
        <w:spacing w:after="112" w:line="264" w:lineRule="auto"/>
        <w:ind w:right="627"/>
        <w:jc w:val="center"/>
      </w:pPr>
    </w:p>
    <w:p w14:paraId="22D34865" w14:textId="1E8D1B3E" w:rsidR="003255AD" w:rsidRDefault="003255AD" w:rsidP="00D3752E">
      <w:pPr>
        <w:spacing w:after="112" w:line="264" w:lineRule="auto"/>
        <w:ind w:right="627"/>
        <w:jc w:val="center"/>
      </w:pPr>
    </w:p>
    <w:p w14:paraId="265AD71E" w14:textId="05FB5937" w:rsidR="003255AD" w:rsidRDefault="003255AD" w:rsidP="00D3752E">
      <w:pPr>
        <w:spacing w:after="112" w:line="264" w:lineRule="auto"/>
        <w:ind w:right="627"/>
        <w:jc w:val="center"/>
      </w:pPr>
    </w:p>
    <w:p w14:paraId="169A591E" w14:textId="3A5987F9" w:rsidR="003255AD" w:rsidRDefault="003255AD" w:rsidP="00D3752E">
      <w:pPr>
        <w:spacing w:after="112" w:line="264" w:lineRule="auto"/>
        <w:ind w:right="627"/>
        <w:jc w:val="center"/>
      </w:pPr>
    </w:p>
    <w:p w14:paraId="17C23E84" w14:textId="11E50661" w:rsidR="003255AD" w:rsidRDefault="003255AD" w:rsidP="00D3752E">
      <w:pPr>
        <w:spacing w:after="112" w:line="264" w:lineRule="auto"/>
        <w:ind w:right="627"/>
        <w:jc w:val="center"/>
      </w:pPr>
    </w:p>
    <w:p w14:paraId="1A32621A" w14:textId="19EA2F07" w:rsidR="003255AD" w:rsidRDefault="003255AD" w:rsidP="00D3752E">
      <w:pPr>
        <w:spacing w:after="112" w:line="264" w:lineRule="auto"/>
        <w:ind w:right="627"/>
        <w:jc w:val="center"/>
      </w:pPr>
    </w:p>
    <w:p w14:paraId="481AE022" w14:textId="4A1541DB" w:rsidR="003255AD" w:rsidRDefault="003255AD" w:rsidP="00D3752E">
      <w:pPr>
        <w:spacing w:after="112" w:line="264" w:lineRule="auto"/>
        <w:ind w:right="627"/>
        <w:jc w:val="center"/>
      </w:pPr>
    </w:p>
    <w:p w14:paraId="2C8C4FAB" w14:textId="1DD9162F" w:rsidR="003255AD" w:rsidRDefault="003255AD" w:rsidP="00D3752E">
      <w:pPr>
        <w:spacing w:after="112" w:line="264" w:lineRule="auto"/>
        <w:ind w:right="627"/>
        <w:jc w:val="center"/>
      </w:pPr>
    </w:p>
    <w:p w14:paraId="42AE0EC4" w14:textId="7C34A55D" w:rsidR="003255AD" w:rsidRDefault="003255AD" w:rsidP="009C38CA">
      <w:pPr>
        <w:spacing w:after="112" w:line="264" w:lineRule="auto"/>
        <w:ind w:right="627"/>
        <w:rPr>
          <w:rFonts w:ascii="Times New Roman" w:hAnsi="Times New Roman" w:cs="Times New Roman"/>
          <w:b/>
          <w:sz w:val="32"/>
          <w:szCs w:val="32"/>
        </w:rPr>
      </w:pPr>
    </w:p>
    <w:p w14:paraId="100D91AD" w14:textId="77777777" w:rsidR="00C21BBD" w:rsidRDefault="00C21BBD" w:rsidP="00D3752E">
      <w:pPr>
        <w:spacing w:after="112" w:line="264" w:lineRule="auto"/>
        <w:ind w:right="627"/>
        <w:jc w:val="center"/>
        <w:rPr>
          <w:rFonts w:ascii="Times New Roman" w:hAnsi="Times New Roman" w:cs="Times New Roman"/>
          <w:b/>
          <w:sz w:val="32"/>
          <w:szCs w:val="32"/>
        </w:rPr>
      </w:pPr>
    </w:p>
    <w:p w14:paraId="792319BF" w14:textId="7174271E" w:rsidR="00D3752E" w:rsidRDefault="00D3752E" w:rsidP="00D3752E">
      <w:pPr>
        <w:spacing w:after="112" w:line="264" w:lineRule="auto"/>
        <w:ind w:right="627"/>
        <w:jc w:val="center"/>
        <w:rPr>
          <w:rFonts w:ascii="Times New Roman" w:hAnsi="Times New Roman" w:cs="Times New Roman"/>
          <w:b/>
          <w:sz w:val="32"/>
          <w:szCs w:val="32"/>
        </w:rPr>
      </w:pPr>
      <w:r>
        <w:rPr>
          <w:rFonts w:ascii="Times New Roman" w:hAnsi="Times New Roman" w:cs="Times New Roman"/>
          <w:b/>
          <w:sz w:val="32"/>
          <w:szCs w:val="32"/>
        </w:rPr>
        <w:t>6. RESULT</w:t>
      </w:r>
    </w:p>
    <w:p w14:paraId="712C009F" w14:textId="348EEB56" w:rsidR="009C38CA" w:rsidRPr="009C38CA" w:rsidRDefault="009C38CA" w:rsidP="009C38CA">
      <w:pPr>
        <w:spacing w:after="112" w:line="264" w:lineRule="auto"/>
        <w:ind w:right="627"/>
        <w:jc w:val="both"/>
        <w:rPr>
          <w:rFonts w:ascii="Times New Roman" w:hAnsi="Times New Roman" w:cs="Times New Roman"/>
          <w:b/>
          <w:sz w:val="28"/>
          <w:szCs w:val="28"/>
        </w:rPr>
      </w:pPr>
      <w:r w:rsidRPr="009C38CA">
        <w:rPr>
          <w:rFonts w:ascii="Times New Roman" w:hAnsi="Times New Roman" w:cs="Times New Roman"/>
          <w:b/>
          <w:sz w:val="28"/>
          <w:szCs w:val="28"/>
        </w:rPr>
        <w:t>INPUT</w:t>
      </w:r>
    </w:p>
    <w:p w14:paraId="43B1C5A5" w14:textId="44C10284" w:rsidR="009C38CA" w:rsidRDefault="009C38CA" w:rsidP="009C38CA">
      <w:pPr>
        <w:spacing w:after="112" w:line="264" w:lineRule="auto"/>
        <w:ind w:right="627"/>
        <w:jc w:val="both"/>
        <w:rPr>
          <w:rFonts w:ascii="Times New Roman" w:hAnsi="Times New Roman" w:cs="Times New Roman"/>
          <w:b/>
          <w:sz w:val="28"/>
          <w:szCs w:val="28"/>
        </w:rPr>
      </w:pPr>
    </w:p>
    <w:p w14:paraId="09E12ED6" w14:textId="3B8A48E9" w:rsidR="00C21BBD" w:rsidRDefault="00C21BBD" w:rsidP="009C38CA">
      <w:pPr>
        <w:spacing w:after="112" w:line="264" w:lineRule="auto"/>
        <w:ind w:right="627"/>
        <w:jc w:val="both"/>
        <w:rPr>
          <w:rFonts w:ascii="Times New Roman" w:hAnsi="Times New Roman" w:cs="Times New Roman"/>
          <w:b/>
          <w:sz w:val="28"/>
          <w:szCs w:val="28"/>
        </w:rPr>
      </w:pPr>
      <w:r w:rsidRPr="00C21BBD">
        <w:rPr>
          <w:rFonts w:ascii="Times New Roman" w:hAnsi="Times New Roman" w:cs="Times New Roman"/>
          <w:b/>
          <w:noProof/>
          <w:sz w:val="28"/>
          <w:szCs w:val="28"/>
        </w:rPr>
        <w:drawing>
          <wp:inline distT="0" distB="0" distL="0" distR="0" wp14:anchorId="7F77F018" wp14:editId="0B26A495">
            <wp:extent cx="5943600" cy="2770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0505"/>
                    </a:xfrm>
                    <a:prstGeom prst="rect">
                      <a:avLst/>
                    </a:prstGeom>
                  </pic:spPr>
                </pic:pic>
              </a:graphicData>
            </a:graphic>
          </wp:inline>
        </w:drawing>
      </w:r>
    </w:p>
    <w:p w14:paraId="431BED02" w14:textId="77777777" w:rsidR="00C21BBD" w:rsidRDefault="00C21BBD" w:rsidP="009C38CA">
      <w:pPr>
        <w:spacing w:after="112" w:line="264" w:lineRule="auto"/>
        <w:ind w:right="627"/>
        <w:jc w:val="both"/>
        <w:rPr>
          <w:rFonts w:ascii="Times New Roman" w:hAnsi="Times New Roman" w:cs="Times New Roman"/>
          <w:b/>
          <w:sz w:val="28"/>
          <w:szCs w:val="28"/>
        </w:rPr>
      </w:pPr>
    </w:p>
    <w:p w14:paraId="47DFB1FE" w14:textId="6BBC4A97" w:rsidR="009C38CA" w:rsidRDefault="009C38CA" w:rsidP="009C38CA">
      <w:pPr>
        <w:spacing w:after="112" w:line="264" w:lineRule="auto"/>
        <w:ind w:right="627"/>
        <w:jc w:val="both"/>
        <w:rPr>
          <w:rFonts w:ascii="Times New Roman" w:hAnsi="Times New Roman" w:cs="Times New Roman"/>
          <w:b/>
          <w:sz w:val="28"/>
          <w:szCs w:val="28"/>
        </w:rPr>
      </w:pPr>
    </w:p>
    <w:p w14:paraId="31868395" w14:textId="47C3EB71" w:rsidR="009C38CA" w:rsidRDefault="009C38CA" w:rsidP="009C38CA">
      <w:pPr>
        <w:spacing w:after="112" w:line="264" w:lineRule="auto"/>
        <w:ind w:right="627"/>
        <w:jc w:val="both"/>
        <w:rPr>
          <w:rFonts w:ascii="Times New Roman" w:hAnsi="Times New Roman" w:cs="Times New Roman"/>
          <w:b/>
          <w:sz w:val="28"/>
          <w:szCs w:val="28"/>
        </w:rPr>
      </w:pPr>
      <w:r w:rsidRPr="009C38CA">
        <w:rPr>
          <w:rFonts w:ascii="Times New Roman" w:hAnsi="Times New Roman" w:cs="Times New Roman"/>
          <w:b/>
          <w:sz w:val="28"/>
          <w:szCs w:val="28"/>
        </w:rPr>
        <w:t>OUTPUT</w:t>
      </w:r>
    </w:p>
    <w:p w14:paraId="11EE1F99" w14:textId="77777777" w:rsidR="00A2693F" w:rsidRDefault="00A2693F" w:rsidP="00A2693F">
      <w:pPr>
        <w:spacing w:after="112" w:line="264" w:lineRule="auto"/>
        <w:ind w:right="627"/>
        <w:jc w:val="both"/>
        <w:rPr>
          <w:rFonts w:ascii="Times New Roman" w:hAnsi="Times New Roman" w:cs="Times New Roman"/>
          <w:b/>
          <w:sz w:val="28"/>
          <w:szCs w:val="28"/>
        </w:rPr>
      </w:pPr>
      <w:r w:rsidRPr="00C21BBD">
        <w:rPr>
          <w:rFonts w:ascii="Times New Roman" w:hAnsi="Times New Roman" w:cs="Times New Roman"/>
          <w:b/>
          <w:noProof/>
          <w:sz w:val="28"/>
          <w:szCs w:val="28"/>
        </w:rPr>
        <w:drawing>
          <wp:inline distT="0" distB="0" distL="0" distR="0" wp14:anchorId="773EF00B" wp14:editId="448BD06E">
            <wp:extent cx="5943600" cy="274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48280"/>
                    </a:xfrm>
                    <a:prstGeom prst="rect">
                      <a:avLst/>
                    </a:prstGeom>
                  </pic:spPr>
                </pic:pic>
              </a:graphicData>
            </a:graphic>
          </wp:inline>
        </w:drawing>
      </w:r>
    </w:p>
    <w:p w14:paraId="422C2784" w14:textId="73AF216F" w:rsidR="00C21BBD" w:rsidRDefault="00C21BBD" w:rsidP="009C38CA">
      <w:pPr>
        <w:spacing w:after="112" w:line="264" w:lineRule="auto"/>
        <w:ind w:right="627"/>
        <w:jc w:val="both"/>
        <w:rPr>
          <w:rFonts w:ascii="Times New Roman" w:hAnsi="Times New Roman" w:cs="Times New Roman"/>
          <w:b/>
          <w:sz w:val="28"/>
          <w:szCs w:val="28"/>
        </w:rPr>
      </w:pPr>
    </w:p>
    <w:p w14:paraId="20A2920B" w14:textId="44035469" w:rsidR="00C21BBD" w:rsidRDefault="00C21BBD" w:rsidP="009C38CA">
      <w:pPr>
        <w:spacing w:after="112" w:line="264" w:lineRule="auto"/>
        <w:ind w:right="627"/>
        <w:jc w:val="both"/>
        <w:rPr>
          <w:rFonts w:ascii="Times New Roman" w:hAnsi="Times New Roman" w:cs="Times New Roman"/>
          <w:b/>
          <w:sz w:val="28"/>
          <w:szCs w:val="28"/>
        </w:rPr>
      </w:pPr>
    </w:p>
    <w:p w14:paraId="783544F6" w14:textId="544EE355" w:rsidR="003255AD" w:rsidRDefault="003255AD" w:rsidP="00C21BBD">
      <w:pPr>
        <w:spacing w:line="354" w:lineRule="auto"/>
        <w:rPr>
          <w:rFonts w:ascii="Times New Roman" w:eastAsia="Arial" w:hAnsi="Times New Roman" w:cs="Times New Roman"/>
          <w:sz w:val="24"/>
        </w:rPr>
      </w:pPr>
    </w:p>
    <w:p w14:paraId="49524885" w14:textId="0481C021" w:rsidR="00AC648D" w:rsidRDefault="00AC648D" w:rsidP="00AC648D">
      <w:pPr>
        <w:spacing w:line="354" w:lineRule="auto"/>
        <w:jc w:val="center"/>
        <w:rPr>
          <w:rFonts w:ascii="Times New Roman" w:eastAsia="Arial" w:hAnsi="Times New Roman" w:cs="Times New Roman"/>
          <w:b/>
          <w:sz w:val="32"/>
          <w:szCs w:val="32"/>
        </w:rPr>
      </w:pPr>
      <w:r>
        <w:rPr>
          <w:rFonts w:ascii="Times New Roman" w:eastAsia="Arial" w:hAnsi="Times New Roman" w:cs="Times New Roman"/>
          <w:b/>
          <w:sz w:val="32"/>
          <w:szCs w:val="32"/>
        </w:rPr>
        <w:t>7. ADVANTAGES AND DISADVANTAGES</w:t>
      </w:r>
    </w:p>
    <w:p w14:paraId="74B4E750" w14:textId="77777777" w:rsidR="00AC648D" w:rsidRDefault="00AC648D" w:rsidP="00AC648D">
      <w:pPr>
        <w:spacing w:line="354" w:lineRule="auto"/>
        <w:jc w:val="center"/>
        <w:rPr>
          <w:rFonts w:ascii="Times New Roman" w:eastAsia="Arial" w:hAnsi="Times New Roman" w:cs="Times New Roman"/>
          <w:b/>
          <w:sz w:val="32"/>
          <w:szCs w:val="32"/>
        </w:rPr>
      </w:pPr>
    </w:p>
    <w:p w14:paraId="32210C36" w14:textId="63D23D76" w:rsidR="00E06005" w:rsidRPr="00E06005" w:rsidRDefault="00AC648D" w:rsidP="003C55E5">
      <w:pPr>
        <w:spacing w:line="360" w:lineRule="auto"/>
        <w:rPr>
          <w:rFonts w:ascii="Times New Roman" w:eastAsia="Arial" w:hAnsi="Times New Roman" w:cs="Times New Roman"/>
          <w:b/>
          <w:sz w:val="28"/>
        </w:rPr>
      </w:pPr>
      <w:r w:rsidRPr="00AC648D">
        <w:rPr>
          <w:rFonts w:ascii="Times New Roman" w:eastAsia="Arial" w:hAnsi="Times New Roman" w:cs="Times New Roman"/>
          <w:b/>
          <w:sz w:val="28"/>
        </w:rPr>
        <w:t>ADVANTAGES:</w:t>
      </w:r>
    </w:p>
    <w:p w14:paraId="6FC8798C" w14:textId="77777777" w:rsidR="00E06005" w:rsidRPr="003C55E5" w:rsidRDefault="00E06005" w:rsidP="003C55E5">
      <w:pPr>
        <w:pStyle w:val="ListParagraph"/>
        <w:numPr>
          <w:ilvl w:val="0"/>
          <w:numId w:val="18"/>
        </w:numPr>
        <w:tabs>
          <w:tab w:val="left" w:pos="735"/>
        </w:tabs>
        <w:suppressAutoHyphens w:val="0"/>
        <w:spacing w:after="0" w:line="360" w:lineRule="auto"/>
        <w:ind w:right="280"/>
        <w:jc w:val="both"/>
        <w:rPr>
          <w:rFonts w:ascii="Times New Roman" w:eastAsia="Arial" w:hAnsi="Times New Roman" w:cs="Times New Roman"/>
          <w:color w:val="0E101A"/>
          <w:sz w:val="24"/>
          <w:szCs w:val="24"/>
        </w:rPr>
      </w:pPr>
      <w:r w:rsidRPr="003C55E5">
        <w:rPr>
          <w:rFonts w:ascii="Times New Roman" w:hAnsi="Times New Roman" w:cs="Times New Roman"/>
          <w:sz w:val="24"/>
          <w:szCs w:val="24"/>
        </w:rPr>
        <w:t xml:space="preserve">Easy to use  </w:t>
      </w:r>
    </w:p>
    <w:p w14:paraId="0AF00F65" w14:textId="3DD99C35" w:rsidR="00E06005" w:rsidRPr="003C55E5" w:rsidRDefault="00E06005" w:rsidP="003C55E5">
      <w:pPr>
        <w:pStyle w:val="ListParagraph"/>
        <w:numPr>
          <w:ilvl w:val="0"/>
          <w:numId w:val="18"/>
        </w:numPr>
        <w:tabs>
          <w:tab w:val="left" w:pos="735"/>
        </w:tabs>
        <w:suppressAutoHyphens w:val="0"/>
        <w:spacing w:after="0" w:line="360" w:lineRule="auto"/>
        <w:ind w:right="280"/>
        <w:jc w:val="both"/>
        <w:rPr>
          <w:rFonts w:ascii="Times New Roman" w:eastAsia="Arial" w:hAnsi="Times New Roman" w:cs="Times New Roman"/>
          <w:color w:val="0E101A"/>
          <w:sz w:val="24"/>
          <w:szCs w:val="24"/>
        </w:rPr>
      </w:pPr>
      <w:r w:rsidRPr="003C55E5">
        <w:rPr>
          <w:rFonts w:ascii="Times New Roman" w:hAnsi="Times New Roman" w:cs="Times New Roman"/>
          <w:sz w:val="24"/>
          <w:szCs w:val="24"/>
        </w:rPr>
        <w:t xml:space="preserve">Time efficient </w:t>
      </w:r>
    </w:p>
    <w:p w14:paraId="25AA83C3" w14:textId="19FE3739" w:rsidR="005B24F2" w:rsidRPr="003C55E5" w:rsidRDefault="00E06005" w:rsidP="003C55E5">
      <w:pPr>
        <w:pStyle w:val="ListParagraph"/>
        <w:numPr>
          <w:ilvl w:val="0"/>
          <w:numId w:val="18"/>
        </w:numPr>
        <w:tabs>
          <w:tab w:val="left" w:pos="735"/>
        </w:tabs>
        <w:suppressAutoHyphens w:val="0"/>
        <w:spacing w:after="0" w:line="360" w:lineRule="auto"/>
        <w:ind w:right="280"/>
        <w:jc w:val="both"/>
        <w:rPr>
          <w:rFonts w:ascii="Times New Roman" w:eastAsia="Arial" w:hAnsi="Times New Roman" w:cs="Times New Roman"/>
          <w:color w:val="0E101A"/>
          <w:sz w:val="24"/>
          <w:szCs w:val="24"/>
        </w:rPr>
      </w:pPr>
      <w:r w:rsidRPr="003C55E5">
        <w:rPr>
          <w:rFonts w:ascii="Times New Roman" w:hAnsi="Times New Roman" w:cs="Times New Roman"/>
          <w:sz w:val="24"/>
          <w:szCs w:val="24"/>
        </w:rPr>
        <w:t>Cost efficient</w:t>
      </w:r>
    </w:p>
    <w:p w14:paraId="198DA197" w14:textId="77777777" w:rsidR="005B24F2" w:rsidRDefault="005B24F2" w:rsidP="005B24F2">
      <w:pPr>
        <w:tabs>
          <w:tab w:val="left" w:pos="735"/>
        </w:tabs>
        <w:suppressAutoHyphens w:val="0"/>
        <w:spacing w:after="0" w:line="395" w:lineRule="auto"/>
        <w:ind w:right="280"/>
        <w:jc w:val="both"/>
        <w:rPr>
          <w:rFonts w:ascii="Times New Roman" w:eastAsia="Arial" w:hAnsi="Times New Roman" w:cs="Times New Roman"/>
          <w:color w:val="0E101A"/>
          <w:sz w:val="24"/>
        </w:rPr>
      </w:pPr>
    </w:p>
    <w:p w14:paraId="697CD7D9" w14:textId="77777777" w:rsidR="005B24F2" w:rsidRDefault="005B24F2" w:rsidP="005B24F2">
      <w:pPr>
        <w:tabs>
          <w:tab w:val="left" w:pos="735"/>
        </w:tabs>
        <w:suppressAutoHyphens w:val="0"/>
        <w:spacing w:after="0" w:line="395" w:lineRule="auto"/>
        <w:ind w:right="280"/>
        <w:jc w:val="both"/>
        <w:rPr>
          <w:rFonts w:ascii="Times New Roman" w:eastAsia="Arial" w:hAnsi="Times New Roman" w:cs="Times New Roman"/>
          <w:color w:val="0E101A"/>
          <w:sz w:val="24"/>
        </w:rPr>
      </w:pPr>
    </w:p>
    <w:p w14:paraId="4F9A58B0" w14:textId="77777777" w:rsidR="005B24F2" w:rsidRDefault="005B24F2" w:rsidP="005B24F2">
      <w:pPr>
        <w:tabs>
          <w:tab w:val="left" w:pos="735"/>
        </w:tabs>
        <w:suppressAutoHyphens w:val="0"/>
        <w:spacing w:after="0" w:line="395" w:lineRule="auto"/>
        <w:ind w:right="280"/>
        <w:jc w:val="both"/>
        <w:rPr>
          <w:rFonts w:ascii="Times New Roman" w:eastAsia="Arial" w:hAnsi="Times New Roman" w:cs="Times New Roman"/>
          <w:color w:val="0E101A"/>
          <w:sz w:val="24"/>
        </w:rPr>
      </w:pPr>
    </w:p>
    <w:p w14:paraId="20FEC577" w14:textId="77777777" w:rsidR="00E06005" w:rsidRDefault="00E06005" w:rsidP="003C55E5">
      <w:pPr>
        <w:tabs>
          <w:tab w:val="left" w:pos="735"/>
        </w:tabs>
        <w:suppressAutoHyphens w:val="0"/>
        <w:spacing w:after="0" w:line="360" w:lineRule="auto"/>
        <w:ind w:right="280"/>
        <w:jc w:val="both"/>
        <w:rPr>
          <w:rFonts w:ascii="Times New Roman" w:eastAsia="Arial" w:hAnsi="Times New Roman" w:cs="Times New Roman"/>
          <w:color w:val="0E101A"/>
          <w:sz w:val="24"/>
        </w:rPr>
      </w:pPr>
    </w:p>
    <w:p w14:paraId="2F62561C" w14:textId="604A6482" w:rsidR="00AC648D" w:rsidRDefault="00AC648D" w:rsidP="003C55E5">
      <w:pPr>
        <w:tabs>
          <w:tab w:val="left" w:pos="735"/>
        </w:tabs>
        <w:suppressAutoHyphens w:val="0"/>
        <w:spacing w:after="0" w:line="360" w:lineRule="auto"/>
        <w:ind w:right="280"/>
        <w:jc w:val="both"/>
        <w:rPr>
          <w:rFonts w:ascii="Times New Roman" w:eastAsia="Arial" w:hAnsi="Times New Roman" w:cs="Times New Roman"/>
          <w:b/>
          <w:color w:val="0E101A"/>
          <w:sz w:val="28"/>
          <w:szCs w:val="28"/>
        </w:rPr>
      </w:pPr>
      <w:r>
        <w:rPr>
          <w:rFonts w:ascii="Times New Roman" w:eastAsia="Arial" w:hAnsi="Times New Roman" w:cs="Times New Roman"/>
          <w:b/>
          <w:color w:val="0E101A"/>
          <w:sz w:val="28"/>
          <w:szCs w:val="28"/>
        </w:rPr>
        <w:t>DISADVANTA</w:t>
      </w:r>
      <w:r w:rsidR="00E5025F">
        <w:rPr>
          <w:rFonts w:ascii="Times New Roman" w:eastAsia="Arial" w:hAnsi="Times New Roman" w:cs="Times New Roman"/>
          <w:b/>
          <w:color w:val="0E101A"/>
          <w:sz w:val="28"/>
          <w:szCs w:val="28"/>
        </w:rPr>
        <w:t>G</w:t>
      </w:r>
      <w:r>
        <w:rPr>
          <w:rFonts w:ascii="Times New Roman" w:eastAsia="Arial" w:hAnsi="Times New Roman" w:cs="Times New Roman"/>
          <w:b/>
          <w:color w:val="0E101A"/>
          <w:sz w:val="28"/>
          <w:szCs w:val="28"/>
        </w:rPr>
        <w:t>ES:</w:t>
      </w:r>
    </w:p>
    <w:p w14:paraId="3C947187" w14:textId="0C249EA9" w:rsidR="00A2693F" w:rsidRPr="0017064E" w:rsidRDefault="0017064E" w:rsidP="003C55E5">
      <w:pPr>
        <w:pStyle w:val="ListParagraph"/>
        <w:numPr>
          <w:ilvl w:val="0"/>
          <w:numId w:val="9"/>
        </w:numPr>
        <w:tabs>
          <w:tab w:val="left" w:pos="740"/>
        </w:tabs>
        <w:suppressAutoHyphens w:val="0"/>
        <w:spacing w:after="0" w:line="360" w:lineRule="auto"/>
        <w:jc w:val="both"/>
        <w:rPr>
          <w:rFonts w:ascii="Times New Roman" w:eastAsia="Arial" w:hAnsi="Times New Roman" w:cs="Times New Roman"/>
          <w:b/>
          <w:color w:val="0E101A"/>
          <w:sz w:val="32"/>
          <w:szCs w:val="32"/>
        </w:rPr>
      </w:pPr>
      <w:r>
        <w:rPr>
          <w:rFonts w:ascii="Times New Roman" w:eastAsia="Arial" w:hAnsi="Times New Roman" w:cs="Times New Roman"/>
          <w:color w:val="0E101A"/>
          <w:sz w:val="24"/>
        </w:rPr>
        <w:t>Time consuming</w:t>
      </w:r>
    </w:p>
    <w:p w14:paraId="73E77EDA" w14:textId="1CC7A365" w:rsidR="0017064E" w:rsidRDefault="0017064E" w:rsidP="003C55E5">
      <w:pPr>
        <w:pStyle w:val="ListParagraph"/>
        <w:numPr>
          <w:ilvl w:val="0"/>
          <w:numId w:val="9"/>
        </w:numPr>
        <w:tabs>
          <w:tab w:val="left" w:pos="740"/>
        </w:tabs>
        <w:suppressAutoHyphens w:val="0"/>
        <w:spacing w:after="0" w:line="360" w:lineRule="auto"/>
        <w:jc w:val="both"/>
        <w:rPr>
          <w:rFonts w:ascii="Times New Roman" w:eastAsia="Arial" w:hAnsi="Times New Roman" w:cs="Times New Roman"/>
          <w:b/>
          <w:color w:val="0E101A"/>
          <w:sz w:val="32"/>
          <w:szCs w:val="32"/>
        </w:rPr>
      </w:pPr>
      <w:r>
        <w:rPr>
          <w:rFonts w:ascii="Times New Roman" w:eastAsia="Arial" w:hAnsi="Times New Roman" w:cs="Times New Roman"/>
          <w:color w:val="0E101A"/>
          <w:sz w:val="24"/>
        </w:rPr>
        <w:t>Not so accurate results</w:t>
      </w:r>
      <w:r w:rsidR="003C55E5">
        <w:rPr>
          <w:rFonts w:ascii="Times New Roman" w:eastAsia="Arial" w:hAnsi="Times New Roman" w:cs="Times New Roman"/>
          <w:color w:val="0E101A"/>
          <w:sz w:val="24"/>
        </w:rPr>
        <w:t xml:space="preserve"> for small ships</w:t>
      </w:r>
    </w:p>
    <w:p w14:paraId="56610A0E" w14:textId="77777777" w:rsidR="00A2693F" w:rsidRDefault="00A2693F" w:rsidP="00A2693F">
      <w:pPr>
        <w:spacing w:line="380" w:lineRule="auto"/>
        <w:rPr>
          <w:rFonts w:ascii="Times New Roman" w:eastAsia="Arial" w:hAnsi="Times New Roman" w:cs="Times New Roman"/>
          <w:b/>
          <w:color w:val="0E101A"/>
          <w:sz w:val="32"/>
          <w:szCs w:val="32"/>
        </w:rPr>
      </w:pPr>
    </w:p>
    <w:p w14:paraId="18530946" w14:textId="77777777" w:rsidR="00A2693F" w:rsidRDefault="00A2693F" w:rsidP="00A2693F">
      <w:pPr>
        <w:spacing w:line="380" w:lineRule="auto"/>
        <w:rPr>
          <w:rFonts w:ascii="Times New Roman" w:eastAsia="Arial" w:hAnsi="Times New Roman" w:cs="Times New Roman"/>
          <w:b/>
          <w:color w:val="0E101A"/>
          <w:sz w:val="32"/>
          <w:szCs w:val="32"/>
        </w:rPr>
      </w:pPr>
    </w:p>
    <w:p w14:paraId="05A0C845" w14:textId="1FDC6AE1" w:rsidR="00A2693F" w:rsidRDefault="00A2693F" w:rsidP="00A2693F">
      <w:pPr>
        <w:spacing w:line="380" w:lineRule="auto"/>
        <w:rPr>
          <w:rFonts w:ascii="Times New Roman" w:eastAsia="Arial" w:hAnsi="Times New Roman" w:cs="Times New Roman"/>
          <w:b/>
          <w:color w:val="0E101A"/>
          <w:sz w:val="32"/>
          <w:szCs w:val="32"/>
        </w:rPr>
      </w:pPr>
    </w:p>
    <w:p w14:paraId="65FCE9EA" w14:textId="32A6AE58" w:rsidR="003C55E5" w:rsidRDefault="003C55E5" w:rsidP="00A2693F">
      <w:pPr>
        <w:spacing w:line="380" w:lineRule="auto"/>
        <w:rPr>
          <w:rFonts w:ascii="Times New Roman" w:eastAsia="Arial" w:hAnsi="Times New Roman" w:cs="Times New Roman"/>
          <w:b/>
          <w:color w:val="0E101A"/>
          <w:sz w:val="32"/>
          <w:szCs w:val="32"/>
        </w:rPr>
      </w:pPr>
    </w:p>
    <w:p w14:paraId="3F7B34DE" w14:textId="74A80CC0" w:rsidR="003C55E5" w:rsidRDefault="003C55E5" w:rsidP="00A2693F">
      <w:pPr>
        <w:spacing w:line="380" w:lineRule="auto"/>
        <w:rPr>
          <w:rFonts w:ascii="Times New Roman" w:eastAsia="Arial" w:hAnsi="Times New Roman" w:cs="Times New Roman"/>
          <w:b/>
          <w:color w:val="0E101A"/>
          <w:sz w:val="32"/>
          <w:szCs w:val="32"/>
        </w:rPr>
      </w:pPr>
    </w:p>
    <w:p w14:paraId="6DFE155D" w14:textId="4786751D" w:rsidR="003C55E5" w:rsidRDefault="003C55E5" w:rsidP="00A2693F">
      <w:pPr>
        <w:spacing w:line="380" w:lineRule="auto"/>
        <w:rPr>
          <w:rFonts w:ascii="Times New Roman" w:eastAsia="Arial" w:hAnsi="Times New Roman" w:cs="Times New Roman"/>
          <w:b/>
          <w:color w:val="0E101A"/>
          <w:sz w:val="32"/>
          <w:szCs w:val="32"/>
        </w:rPr>
      </w:pPr>
    </w:p>
    <w:p w14:paraId="0C47BBC5" w14:textId="77777777" w:rsidR="003C55E5" w:rsidRDefault="003C55E5" w:rsidP="00A2693F">
      <w:pPr>
        <w:spacing w:line="380" w:lineRule="auto"/>
        <w:rPr>
          <w:rFonts w:ascii="Times New Roman" w:eastAsia="Arial" w:hAnsi="Times New Roman" w:cs="Times New Roman"/>
          <w:b/>
          <w:color w:val="0E101A"/>
          <w:sz w:val="32"/>
          <w:szCs w:val="32"/>
        </w:rPr>
      </w:pPr>
    </w:p>
    <w:p w14:paraId="61F96E02" w14:textId="449790F4" w:rsidR="005B24F2" w:rsidRDefault="005B24F2" w:rsidP="00A4397A">
      <w:pPr>
        <w:spacing w:line="360" w:lineRule="auto"/>
        <w:jc w:val="center"/>
        <w:rPr>
          <w:rFonts w:ascii="Times New Roman" w:eastAsia="Arial" w:hAnsi="Times New Roman" w:cs="Times New Roman"/>
          <w:b/>
          <w:color w:val="0E101A"/>
          <w:sz w:val="32"/>
          <w:szCs w:val="32"/>
        </w:rPr>
      </w:pPr>
      <w:r>
        <w:rPr>
          <w:rFonts w:ascii="Times New Roman" w:eastAsia="Arial" w:hAnsi="Times New Roman" w:cs="Times New Roman"/>
          <w:b/>
          <w:color w:val="0E101A"/>
          <w:sz w:val="32"/>
          <w:szCs w:val="32"/>
        </w:rPr>
        <w:lastRenderedPageBreak/>
        <w:t>8. APPLICATIONS</w:t>
      </w:r>
    </w:p>
    <w:p w14:paraId="08182421" w14:textId="6CFBA975" w:rsidR="00FB1B48" w:rsidRPr="00A2693F" w:rsidRDefault="00A2693F" w:rsidP="00A4397A">
      <w:pPr>
        <w:pStyle w:val="NormalWeb"/>
        <w:shd w:val="clear" w:color="auto" w:fill="FFFFFF"/>
        <w:spacing w:before="120" w:beforeAutospacing="0" w:after="120" w:afterAutospacing="0" w:line="360" w:lineRule="auto"/>
        <w:jc w:val="both"/>
        <w:rPr>
          <w:u w:color="FFFFFF" w:themeColor="background1"/>
        </w:rPr>
      </w:pPr>
      <w:r>
        <w:rPr>
          <w:color w:val="202122"/>
        </w:rPr>
        <w:t xml:space="preserve">      </w:t>
      </w:r>
      <w:r w:rsidR="00FB1B48" w:rsidRPr="00FB1B48">
        <w:rPr>
          <w:color w:val="202122"/>
        </w:rPr>
        <w:t>A </w:t>
      </w:r>
      <w:r w:rsidR="00FB1B48" w:rsidRPr="00FB1B48">
        <w:rPr>
          <w:b/>
          <w:bCs/>
          <w:color w:val="202122"/>
        </w:rPr>
        <w:t>ship classification society</w:t>
      </w:r>
      <w:r w:rsidR="00FB1B48" w:rsidRPr="00FB1B48">
        <w:rPr>
          <w:color w:val="202122"/>
        </w:rPr>
        <w:t> or </w:t>
      </w:r>
      <w:r w:rsidR="00FB1B48" w:rsidRPr="00FB1B48">
        <w:rPr>
          <w:b/>
          <w:bCs/>
          <w:color w:val="202122"/>
        </w:rPr>
        <w:t>ship classification organisation</w:t>
      </w:r>
      <w:r w:rsidR="00FB1B48" w:rsidRPr="00FB1B48">
        <w:rPr>
          <w:color w:val="202122"/>
        </w:rPr>
        <w:t> is a </w:t>
      </w:r>
      <w:hyperlink r:id="rId19" w:tooltip="Non-governmental organization" w:history="1">
        <w:r w:rsidR="00FB1B48" w:rsidRPr="00A2693F">
          <w:rPr>
            <w:rStyle w:val="Hyperlink"/>
            <w:rFonts w:eastAsia="font283"/>
            <w:color w:val="auto"/>
            <w:u w:color="FFFFFF" w:themeColor="background1"/>
          </w:rPr>
          <w:t>non-governmental organization</w:t>
        </w:r>
      </w:hyperlink>
      <w:r w:rsidR="00FB1B48" w:rsidRPr="00A2693F">
        <w:rPr>
          <w:u w:color="FFFFFF" w:themeColor="background1"/>
        </w:rPr>
        <w:t> that establishes and maintains technical standards for the construction and operation of </w:t>
      </w:r>
      <w:hyperlink r:id="rId20" w:tooltip="Shipping" w:history="1">
        <w:r w:rsidR="00FB1B48" w:rsidRPr="00A2693F">
          <w:rPr>
            <w:rStyle w:val="Hyperlink"/>
            <w:rFonts w:eastAsia="font283"/>
            <w:color w:val="auto"/>
            <w:u w:color="FFFFFF" w:themeColor="background1"/>
          </w:rPr>
          <w:t>ships</w:t>
        </w:r>
      </w:hyperlink>
      <w:r w:rsidR="00FB1B48" w:rsidRPr="00A2693F">
        <w:rPr>
          <w:u w:color="FFFFFF" w:themeColor="background1"/>
        </w:rPr>
        <w:t> and </w:t>
      </w:r>
      <w:hyperlink r:id="rId21" w:tooltip="Offshore platform" w:history="1">
        <w:r w:rsidR="00FB1B48" w:rsidRPr="00A2693F">
          <w:rPr>
            <w:rStyle w:val="Hyperlink"/>
            <w:rFonts w:eastAsia="font283"/>
            <w:color w:val="auto"/>
            <w:u w:color="FFFFFF" w:themeColor="background1"/>
          </w:rPr>
          <w:t>offshore structures</w:t>
        </w:r>
      </w:hyperlink>
      <w:r w:rsidR="00FB1B48" w:rsidRPr="00FB1B48">
        <w:rPr>
          <w:color w:val="202122"/>
        </w:rPr>
        <w:t>. Classification societies certify that the construction of a vessel comply with relevant standards and carry out regular surveys in service to ensure continuing compliance with the standards. Currently, more than 50 organizations describe their activities as including marine classification, twelve of which are members of the </w:t>
      </w:r>
      <w:hyperlink r:id="rId22" w:tooltip="International Association of Classification Societies" w:history="1">
        <w:r w:rsidR="00FB1B48" w:rsidRPr="00A2693F">
          <w:rPr>
            <w:rStyle w:val="Hyperlink"/>
            <w:rFonts w:eastAsia="font283"/>
            <w:color w:val="auto"/>
            <w:u w:color="FFFFFF" w:themeColor="background1"/>
          </w:rPr>
          <w:t>International Association of Classification Societies</w:t>
        </w:r>
      </w:hyperlink>
      <w:r w:rsidR="00FB1B48" w:rsidRPr="00A2693F">
        <w:rPr>
          <w:u w:color="FFFFFF" w:themeColor="background1"/>
        </w:rPr>
        <w:t>.</w:t>
      </w:r>
      <w:r w:rsidR="003C55E5" w:rsidRPr="00A2693F">
        <w:rPr>
          <w:u w:color="FFFFFF" w:themeColor="background1"/>
        </w:rPr>
        <w:t xml:space="preserve"> </w:t>
      </w:r>
    </w:p>
    <w:p w14:paraId="212EC96D" w14:textId="5CFC9700" w:rsidR="00FB1B48" w:rsidRPr="00A2693F" w:rsidRDefault="00FB1B48" w:rsidP="00A4397A">
      <w:pPr>
        <w:pStyle w:val="NormalWeb"/>
        <w:shd w:val="clear" w:color="auto" w:fill="FFFFFF"/>
        <w:spacing w:before="120" w:beforeAutospacing="0" w:after="120" w:afterAutospacing="0" w:line="360" w:lineRule="auto"/>
        <w:jc w:val="both"/>
        <w:rPr>
          <w:u w:color="FFFFFF" w:themeColor="background1"/>
        </w:rPr>
      </w:pPr>
      <w:r w:rsidRPr="00A2693F">
        <w:rPr>
          <w:u w:color="FFFFFF" w:themeColor="background1"/>
        </w:rPr>
        <w:t>A </w:t>
      </w:r>
      <w:r w:rsidRPr="00A2693F">
        <w:rPr>
          <w:b/>
          <w:bCs/>
          <w:u w:color="FFFFFF" w:themeColor="background1"/>
        </w:rPr>
        <w:t>classification certificate</w:t>
      </w:r>
      <w:r w:rsidRPr="00A2693F">
        <w:rPr>
          <w:u w:color="FFFFFF" w:themeColor="background1"/>
        </w:rPr>
        <w:t> issued by a classification society recognised by the proposed </w:t>
      </w:r>
      <w:hyperlink r:id="rId23" w:tooltip="Ship registration" w:history="1">
        <w:r w:rsidRPr="00A2693F">
          <w:rPr>
            <w:rStyle w:val="Hyperlink"/>
            <w:rFonts w:eastAsia="font283"/>
            <w:color w:val="auto"/>
            <w:u w:color="FFFFFF" w:themeColor="background1"/>
          </w:rPr>
          <w:t>ship register</w:t>
        </w:r>
      </w:hyperlink>
      <w:r w:rsidRPr="00A2693F">
        <w:rPr>
          <w:u w:color="FFFFFF" w:themeColor="background1"/>
        </w:rPr>
        <w:t> is required for a ship's owner to be able to register the ship and to obtain </w:t>
      </w:r>
      <w:hyperlink r:id="rId24" w:tooltip="Marine insurance" w:history="1">
        <w:r w:rsidRPr="00A2693F">
          <w:rPr>
            <w:rStyle w:val="Hyperlink"/>
            <w:rFonts w:eastAsia="font283"/>
            <w:color w:val="auto"/>
            <w:u w:color="FFFFFF" w:themeColor="background1"/>
          </w:rPr>
          <w:t>marine insurance</w:t>
        </w:r>
      </w:hyperlink>
      <w:r w:rsidRPr="00A2693F">
        <w:rPr>
          <w:u w:color="FFFFFF" w:themeColor="background1"/>
        </w:rPr>
        <w:t> on the ship, and may be required to be produced before a ship's entry into some ports or waterways, and may be of interest to charterers and potential buyers. To avoid liability, classification societies explicitly </w:t>
      </w:r>
      <w:hyperlink r:id="rId25" w:tooltip="Disclaimer" w:history="1">
        <w:r w:rsidRPr="00A2693F">
          <w:rPr>
            <w:rStyle w:val="Hyperlink"/>
            <w:rFonts w:eastAsia="font283"/>
            <w:color w:val="auto"/>
            <w:u w:color="FFFFFF" w:themeColor="background1"/>
          </w:rPr>
          <w:t>disclaim</w:t>
        </w:r>
      </w:hyperlink>
      <w:r w:rsidRPr="00A2693F">
        <w:rPr>
          <w:u w:color="FFFFFF" w:themeColor="background1"/>
        </w:rPr>
        <w:t> responsibility for the safety, fitness for purpose, or </w:t>
      </w:r>
      <w:hyperlink r:id="rId26" w:tooltip="Seaworthiness" w:history="1">
        <w:r w:rsidRPr="00A2693F">
          <w:rPr>
            <w:rStyle w:val="Hyperlink"/>
            <w:rFonts w:eastAsia="font283"/>
            <w:color w:val="auto"/>
            <w:u w:color="FFFFFF" w:themeColor="background1"/>
          </w:rPr>
          <w:t>seaworthiness</w:t>
        </w:r>
      </w:hyperlink>
      <w:r w:rsidRPr="00A2693F">
        <w:rPr>
          <w:u w:color="FFFFFF" w:themeColor="background1"/>
        </w:rPr>
        <w:t> of the ship, but is a verification only that the vessel is in compliance with the classification standards of the society issuing the classification certificate.</w:t>
      </w:r>
      <w:r w:rsidR="003C55E5" w:rsidRPr="00A2693F">
        <w:rPr>
          <w:u w:color="FFFFFF" w:themeColor="background1"/>
        </w:rPr>
        <w:t xml:space="preserve"> </w:t>
      </w:r>
    </w:p>
    <w:p w14:paraId="64C1F3A6" w14:textId="1AF2205C" w:rsidR="005B24F2" w:rsidRPr="00A2693F" w:rsidRDefault="005B24F2" w:rsidP="003C55E5">
      <w:pPr>
        <w:spacing w:line="360" w:lineRule="auto"/>
        <w:jc w:val="both"/>
        <w:rPr>
          <w:rFonts w:ascii="Times New Roman" w:eastAsia="Arial" w:hAnsi="Times New Roman" w:cs="Times New Roman"/>
          <w:sz w:val="24"/>
          <w:u w:color="FFFFFF" w:themeColor="background1"/>
        </w:rPr>
      </w:pPr>
    </w:p>
    <w:p w14:paraId="7FAD0470" w14:textId="77777777" w:rsidR="005B24F2" w:rsidRDefault="005B24F2" w:rsidP="005B24F2">
      <w:pPr>
        <w:spacing w:line="360" w:lineRule="auto"/>
        <w:jc w:val="both"/>
        <w:rPr>
          <w:rFonts w:ascii="Times New Roman" w:eastAsia="Arial" w:hAnsi="Times New Roman" w:cs="Times New Roman"/>
          <w:sz w:val="24"/>
        </w:rPr>
      </w:pPr>
    </w:p>
    <w:p w14:paraId="2B90346D" w14:textId="77777777" w:rsidR="005B24F2" w:rsidRDefault="005B24F2" w:rsidP="005B24F2">
      <w:pPr>
        <w:spacing w:line="360" w:lineRule="auto"/>
        <w:jc w:val="both"/>
        <w:rPr>
          <w:rFonts w:ascii="Times New Roman" w:eastAsia="Arial" w:hAnsi="Times New Roman" w:cs="Times New Roman"/>
          <w:sz w:val="24"/>
        </w:rPr>
      </w:pPr>
    </w:p>
    <w:p w14:paraId="5637F743" w14:textId="77777777" w:rsidR="005B24F2" w:rsidRDefault="005B24F2" w:rsidP="005B24F2">
      <w:pPr>
        <w:spacing w:line="360" w:lineRule="auto"/>
        <w:jc w:val="both"/>
        <w:rPr>
          <w:rFonts w:ascii="Times New Roman" w:eastAsia="Arial" w:hAnsi="Times New Roman" w:cs="Times New Roman"/>
          <w:sz w:val="24"/>
        </w:rPr>
      </w:pPr>
    </w:p>
    <w:p w14:paraId="461B8068" w14:textId="77777777" w:rsidR="00A2693F" w:rsidRDefault="00A2693F" w:rsidP="005B24F2">
      <w:pPr>
        <w:spacing w:line="360" w:lineRule="auto"/>
        <w:jc w:val="center"/>
        <w:rPr>
          <w:rFonts w:ascii="Times New Roman" w:eastAsia="Arial" w:hAnsi="Times New Roman" w:cs="Times New Roman"/>
          <w:b/>
          <w:sz w:val="32"/>
          <w:szCs w:val="32"/>
        </w:rPr>
      </w:pPr>
    </w:p>
    <w:p w14:paraId="069A31F9" w14:textId="77777777" w:rsidR="00A2693F" w:rsidRDefault="00A2693F" w:rsidP="005B24F2">
      <w:pPr>
        <w:spacing w:line="360" w:lineRule="auto"/>
        <w:jc w:val="center"/>
        <w:rPr>
          <w:rFonts w:ascii="Times New Roman" w:eastAsia="Arial" w:hAnsi="Times New Roman" w:cs="Times New Roman"/>
          <w:b/>
          <w:sz w:val="32"/>
          <w:szCs w:val="32"/>
        </w:rPr>
      </w:pPr>
    </w:p>
    <w:p w14:paraId="7AD7CBD7" w14:textId="77777777" w:rsidR="00A2693F" w:rsidRDefault="00A2693F" w:rsidP="005B24F2">
      <w:pPr>
        <w:spacing w:line="360" w:lineRule="auto"/>
        <w:jc w:val="center"/>
        <w:rPr>
          <w:rFonts w:ascii="Times New Roman" w:eastAsia="Arial" w:hAnsi="Times New Roman" w:cs="Times New Roman"/>
          <w:b/>
          <w:sz w:val="32"/>
          <w:szCs w:val="32"/>
        </w:rPr>
      </w:pPr>
    </w:p>
    <w:p w14:paraId="6A62A099" w14:textId="77777777" w:rsidR="00A2693F" w:rsidRDefault="00A2693F" w:rsidP="005B24F2">
      <w:pPr>
        <w:spacing w:line="360" w:lineRule="auto"/>
        <w:jc w:val="center"/>
        <w:rPr>
          <w:rFonts w:ascii="Times New Roman" w:eastAsia="Arial" w:hAnsi="Times New Roman" w:cs="Times New Roman"/>
          <w:b/>
          <w:sz w:val="32"/>
          <w:szCs w:val="32"/>
        </w:rPr>
      </w:pPr>
    </w:p>
    <w:p w14:paraId="02D91680" w14:textId="77777777" w:rsidR="00A2693F" w:rsidRDefault="00A2693F" w:rsidP="005B24F2">
      <w:pPr>
        <w:spacing w:line="360" w:lineRule="auto"/>
        <w:jc w:val="center"/>
        <w:rPr>
          <w:rFonts w:ascii="Times New Roman" w:eastAsia="Arial" w:hAnsi="Times New Roman" w:cs="Times New Roman"/>
          <w:b/>
          <w:sz w:val="32"/>
          <w:szCs w:val="32"/>
        </w:rPr>
      </w:pPr>
    </w:p>
    <w:p w14:paraId="1AB28475" w14:textId="77777777" w:rsidR="00A2693F" w:rsidRDefault="00A2693F" w:rsidP="005B24F2">
      <w:pPr>
        <w:spacing w:line="360" w:lineRule="auto"/>
        <w:jc w:val="center"/>
        <w:rPr>
          <w:rFonts w:ascii="Times New Roman" w:eastAsia="Arial" w:hAnsi="Times New Roman" w:cs="Times New Roman"/>
          <w:b/>
          <w:sz w:val="32"/>
          <w:szCs w:val="32"/>
        </w:rPr>
      </w:pPr>
    </w:p>
    <w:p w14:paraId="3164ECA6" w14:textId="77777777" w:rsidR="00A2693F" w:rsidRDefault="00A2693F" w:rsidP="005B24F2">
      <w:pPr>
        <w:spacing w:line="360" w:lineRule="auto"/>
        <w:jc w:val="center"/>
        <w:rPr>
          <w:rFonts w:ascii="Times New Roman" w:eastAsia="Arial" w:hAnsi="Times New Roman" w:cs="Times New Roman"/>
          <w:b/>
          <w:sz w:val="32"/>
          <w:szCs w:val="32"/>
        </w:rPr>
      </w:pPr>
    </w:p>
    <w:p w14:paraId="489EA004" w14:textId="4D903C44" w:rsidR="005B24F2" w:rsidRDefault="005B24F2" w:rsidP="005B24F2">
      <w:pPr>
        <w:spacing w:line="360" w:lineRule="auto"/>
        <w:jc w:val="center"/>
        <w:rPr>
          <w:rFonts w:ascii="Times New Roman" w:eastAsia="Arial" w:hAnsi="Times New Roman" w:cs="Times New Roman"/>
          <w:sz w:val="24"/>
          <w:szCs w:val="24"/>
        </w:rPr>
      </w:pPr>
      <w:r>
        <w:rPr>
          <w:rFonts w:ascii="Times New Roman" w:eastAsia="Arial" w:hAnsi="Times New Roman" w:cs="Times New Roman"/>
          <w:b/>
          <w:sz w:val="32"/>
          <w:szCs w:val="32"/>
        </w:rPr>
        <w:t>9. CONCLUSION</w:t>
      </w:r>
    </w:p>
    <w:p w14:paraId="4500B541" w14:textId="511CA699" w:rsidR="004C33A5" w:rsidRPr="00A2693F" w:rsidRDefault="00A2693F" w:rsidP="00A4397A">
      <w:pPr>
        <w:spacing w:line="360" w:lineRule="auto"/>
        <w:jc w:val="both"/>
        <w:rPr>
          <w:rFonts w:ascii="Times New Roman" w:eastAsia="Roboto Regular" w:hAnsi="Times New Roman" w:cs="Times New Roman"/>
          <w:sz w:val="24"/>
          <w:szCs w:val="24"/>
        </w:rPr>
      </w:pPr>
      <w:r>
        <w:rPr>
          <w:rFonts w:ascii="Times New Roman" w:hAnsi="Times New Roman" w:cs="Times New Roman"/>
          <w:sz w:val="24"/>
          <w:szCs w:val="24"/>
        </w:rPr>
        <w:t xml:space="preserve">    </w:t>
      </w:r>
      <w:r w:rsidR="005D28A3" w:rsidRPr="00A2693F">
        <w:rPr>
          <w:rFonts w:ascii="Times New Roman" w:hAnsi="Times New Roman" w:cs="Times New Roman"/>
          <w:sz w:val="24"/>
          <w:szCs w:val="24"/>
        </w:rPr>
        <w:t>This project was about classifying the ship. This project improved the performance of the classification model for classifying ships in inland waterways. The new proposed method achieved high accuracy compared with the other existing algorithms. It was compared with other existing algorithms in classifying different classes of ships in inland waterways, and our proposed method achieved better results compared with the others.</w:t>
      </w:r>
      <w:r w:rsidR="004C33A5" w:rsidRPr="00A2693F">
        <w:rPr>
          <w:rFonts w:ascii="Arimo Regular" w:eastAsia="Arimo Regular" w:hAnsi="Arimo Regular" w:cs="Arimo Regular"/>
          <w:color w:val="222222"/>
          <w:sz w:val="24"/>
          <w:szCs w:val="24"/>
          <w:shd w:val="clear" w:color="auto" w:fill="FFFFFF"/>
        </w:rPr>
        <w:t xml:space="preserve"> </w:t>
      </w:r>
      <w:r w:rsidR="004C33A5" w:rsidRPr="00A2693F">
        <w:rPr>
          <w:rFonts w:ascii="Times New Roman" w:eastAsia="Arimo Regular" w:hAnsi="Times New Roman" w:cs="Times New Roman"/>
          <w:color w:val="222222"/>
          <w:sz w:val="24"/>
          <w:szCs w:val="24"/>
          <w:shd w:val="clear" w:color="auto" w:fill="FFFFFF"/>
        </w:rPr>
        <w:t xml:space="preserve"> This improved the performance of the classification model for classifying ships. Initially, the pretrained models used were AlexNet, VGG16, ResNet, Inception V3 and GoogleNet for the game of deep learning sea ship public dataset, which consisted of five classes: cargo, military, carrier, cruise and tanker ships. Based on their performance, the best model was selected for further improvement.    Additionally, for proper image pre-processing, a comparison of accuracy for noisy and low-contrast images will be used along with the addition of the Jaccard index to compare the accuracy of the classification.</w:t>
      </w:r>
    </w:p>
    <w:p w14:paraId="47365B13" w14:textId="77777777" w:rsidR="004C33A5" w:rsidRPr="004C33A5" w:rsidRDefault="004C33A5" w:rsidP="004C33A5">
      <w:pPr>
        <w:rPr>
          <w:rFonts w:ascii="Times New Roman" w:hAnsi="Times New Roman" w:cs="Times New Roman"/>
        </w:rPr>
      </w:pPr>
    </w:p>
    <w:p w14:paraId="6D0F090E" w14:textId="0B50C74A" w:rsidR="005B24F2" w:rsidRPr="004C33A5" w:rsidRDefault="005B24F2" w:rsidP="005D28A3">
      <w:pPr>
        <w:spacing w:line="360" w:lineRule="auto"/>
        <w:jc w:val="both"/>
        <w:rPr>
          <w:rFonts w:ascii="Times New Roman" w:eastAsia="Arial" w:hAnsi="Times New Roman" w:cs="Times New Roman"/>
          <w:sz w:val="24"/>
          <w:szCs w:val="24"/>
        </w:rPr>
      </w:pPr>
    </w:p>
    <w:p w14:paraId="74DB59F1" w14:textId="77777777" w:rsidR="005B24F2" w:rsidRDefault="005B24F2" w:rsidP="005B24F2">
      <w:pPr>
        <w:spacing w:line="340" w:lineRule="auto"/>
        <w:jc w:val="both"/>
        <w:rPr>
          <w:rFonts w:ascii="Times New Roman" w:eastAsia="Arial" w:hAnsi="Times New Roman" w:cs="Times New Roman"/>
          <w:sz w:val="24"/>
        </w:rPr>
      </w:pPr>
    </w:p>
    <w:p w14:paraId="1E165622" w14:textId="77777777" w:rsidR="005B24F2" w:rsidRDefault="005B24F2" w:rsidP="005B24F2">
      <w:pPr>
        <w:spacing w:line="340" w:lineRule="auto"/>
        <w:jc w:val="both"/>
        <w:rPr>
          <w:rFonts w:ascii="Times New Roman" w:eastAsia="Arial" w:hAnsi="Times New Roman" w:cs="Times New Roman"/>
          <w:sz w:val="24"/>
        </w:rPr>
      </w:pPr>
    </w:p>
    <w:p w14:paraId="59F31943" w14:textId="77777777" w:rsidR="005B24F2" w:rsidRDefault="005B24F2" w:rsidP="005B24F2">
      <w:pPr>
        <w:spacing w:line="340" w:lineRule="auto"/>
        <w:jc w:val="both"/>
        <w:rPr>
          <w:rFonts w:ascii="Times New Roman" w:eastAsia="Arial" w:hAnsi="Times New Roman" w:cs="Times New Roman"/>
          <w:sz w:val="24"/>
        </w:rPr>
      </w:pPr>
    </w:p>
    <w:p w14:paraId="5E1D010B" w14:textId="77777777" w:rsidR="005B24F2" w:rsidRDefault="005B24F2" w:rsidP="005B24F2">
      <w:pPr>
        <w:spacing w:line="340" w:lineRule="auto"/>
        <w:jc w:val="both"/>
        <w:rPr>
          <w:rFonts w:ascii="Times New Roman" w:eastAsia="Arial" w:hAnsi="Times New Roman" w:cs="Times New Roman"/>
          <w:sz w:val="24"/>
        </w:rPr>
      </w:pPr>
    </w:p>
    <w:p w14:paraId="19BDFDCE" w14:textId="77777777" w:rsidR="005B24F2" w:rsidRDefault="005B24F2" w:rsidP="005B24F2">
      <w:pPr>
        <w:spacing w:line="340" w:lineRule="auto"/>
        <w:jc w:val="both"/>
        <w:rPr>
          <w:rFonts w:ascii="Times New Roman" w:eastAsia="Arial" w:hAnsi="Times New Roman" w:cs="Times New Roman"/>
          <w:sz w:val="24"/>
        </w:rPr>
      </w:pPr>
    </w:p>
    <w:p w14:paraId="28BE9683" w14:textId="77777777" w:rsidR="005B24F2" w:rsidRDefault="005B24F2" w:rsidP="005B24F2">
      <w:pPr>
        <w:spacing w:line="340" w:lineRule="auto"/>
        <w:jc w:val="both"/>
        <w:rPr>
          <w:rFonts w:ascii="Times New Roman" w:eastAsia="Arial" w:hAnsi="Times New Roman" w:cs="Times New Roman"/>
          <w:sz w:val="24"/>
        </w:rPr>
      </w:pPr>
    </w:p>
    <w:p w14:paraId="32A0EECA" w14:textId="77777777" w:rsidR="005B24F2" w:rsidRDefault="005B24F2" w:rsidP="005B24F2">
      <w:pPr>
        <w:spacing w:line="340" w:lineRule="auto"/>
        <w:jc w:val="both"/>
        <w:rPr>
          <w:rFonts w:ascii="Times New Roman" w:eastAsia="Arial" w:hAnsi="Times New Roman" w:cs="Times New Roman"/>
          <w:sz w:val="24"/>
        </w:rPr>
      </w:pPr>
    </w:p>
    <w:p w14:paraId="62F594FF" w14:textId="77777777" w:rsidR="005B24F2" w:rsidRDefault="005B24F2" w:rsidP="005B24F2">
      <w:pPr>
        <w:spacing w:line="340" w:lineRule="auto"/>
        <w:jc w:val="both"/>
        <w:rPr>
          <w:rFonts w:ascii="Times New Roman" w:eastAsia="Arial" w:hAnsi="Times New Roman" w:cs="Times New Roman"/>
          <w:sz w:val="24"/>
        </w:rPr>
      </w:pPr>
    </w:p>
    <w:p w14:paraId="0261DDC5" w14:textId="77777777" w:rsidR="005B24F2" w:rsidRDefault="005B24F2" w:rsidP="005B24F2">
      <w:pPr>
        <w:spacing w:line="340" w:lineRule="auto"/>
        <w:jc w:val="both"/>
        <w:rPr>
          <w:rFonts w:ascii="Times New Roman" w:eastAsia="Arial" w:hAnsi="Times New Roman" w:cs="Times New Roman"/>
          <w:sz w:val="24"/>
        </w:rPr>
      </w:pPr>
    </w:p>
    <w:p w14:paraId="31FFF341" w14:textId="77777777" w:rsidR="00A2693F" w:rsidRDefault="00A2693F" w:rsidP="00A2693F">
      <w:pPr>
        <w:spacing w:line="340" w:lineRule="auto"/>
        <w:rPr>
          <w:rFonts w:ascii="Times New Roman" w:eastAsia="Arial" w:hAnsi="Times New Roman" w:cs="Times New Roman"/>
          <w:sz w:val="24"/>
        </w:rPr>
      </w:pPr>
    </w:p>
    <w:p w14:paraId="3773CB54" w14:textId="77777777" w:rsidR="00A2693F" w:rsidRDefault="00A2693F" w:rsidP="00A2693F">
      <w:pPr>
        <w:spacing w:line="340" w:lineRule="auto"/>
        <w:jc w:val="center"/>
        <w:rPr>
          <w:rFonts w:ascii="Times New Roman" w:eastAsia="Arial" w:hAnsi="Times New Roman" w:cs="Times New Roman"/>
          <w:b/>
          <w:sz w:val="32"/>
          <w:szCs w:val="32"/>
        </w:rPr>
      </w:pPr>
    </w:p>
    <w:p w14:paraId="32D0699D" w14:textId="77777777" w:rsidR="00A2693F" w:rsidRDefault="00A2693F" w:rsidP="00A2693F">
      <w:pPr>
        <w:spacing w:line="340" w:lineRule="auto"/>
        <w:jc w:val="center"/>
        <w:rPr>
          <w:rFonts w:ascii="Times New Roman" w:eastAsia="Arial" w:hAnsi="Times New Roman" w:cs="Times New Roman"/>
          <w:b/>
          <w:sz w:val="32"/>
          <w:szCs w:val="32"/>
        </w:rPr>
      </w:pPr>
    </w:p>
    <w:p w14:paraId="78902B40" w14:textId="77777777" w:rsidR="00A2693F" w:rsidRDefault="00A2693F" w:rsidP="00A2693F">
      <w:pPr>
        <w:spacing w:line="340" w:lineRule="auto"/>
        <w:jc w:val="center"/>
        <w:rPr>
          <w:rFonts w:ascii="Times New Roman" w:eastAsia="Arial" w:hAnsi="Times New Roman" w:cs="Times New Roman"/>
          <w:b/>
          <w:sz w:val="32"/>
          <w:szCs w:val="32"/>
        </w:rPr>
      </w:pPr>
    </w:p>
    <w:p w14:paraId="78DC3260" w14:textId="77777777" w:rsidR="00A2693F" w:rsidRDefault="00A2693F" w:rsidP="00A2693F">
      <w:pPr>
        <w:spacing w:line="340" w:lineRule="auto"/>
        <w:jc w:val="center"/>
        <w:rPr>
          <w:rFonts w:ascii="Times New Roman" w:eastAsia="Arial" w:hAnsi="Times New Roman" w:cs="Times New Roman"/>
          <w:b/>
          <w:sz w:val="32"/>
          <w:szCs w:val="32"/>
        </w:rPr>
      </w:pPr>
    </w:p>
    <w:p w14:paraId="45E44838" w14:textId="77777777" w:rsidR="00A2693F" w:rsidRDefault="00A2693F" w:rsidP="00A2693F">
      <w:pPr>
        <w:spacing w:line="340" w:lineRule="auto"/>
        <w:jc w:val="center"/>
        <w:rPr>
          <w:rFonts w:ascii="Times New Roman" w:eastAsia="Arial" w:hAnsi="Times New Roman" w:cs="Times New Roman"/>
          <w:b/>
          <w:sz w:val="32"/>
          <w:szCs w:val="32"/>
        </w:rPr>
      </w:pPr>
    </w:p>
    <w:p w14:paraId="41A3BD1C" w14:textId="32857B9F" w:rsidR="005B24F2" w:rsidRDefault="005B24F2" w:rsidP="00A2693F">
      <w:pPr>
        <w:spacing w:line="340" w:lineRule="auto"/>
        <w:jc w:val="center"/>
        <w:rPr>
          <w:rFonts w:ascii="Times New Roman" w:eastAsia="Arial" w:hAnsi="Times New Roman" w:cs="Times New Roman"/>
          <w:sz w:val="24"/>
          <w:szCs w:val="24"/>
        </w:rPr>
      </w:pPr>
      <w:r>
        <w:rPr>
          <w:rFonts w:ascii="Times New Roman" w:eastAsia="Arial" w:hAnsi="Times New Roman" w:cs="Times New Roman"/>
          <w:b/>
          <w:sz w:val="32"/>
          <w:szCs w:val="32"/>
        </w:rPr>
        <w:t>10. FUTURE SCOPE</w:t>
      </w:r>
    </w:p>
    <w:p w14:paraId="644AA65A" w14:textId="5FFBA6DD" w:rsidR="005B24F2" w:rsidRPr="005D28A3" w:rsidRDefault="005D28A3" w:rsidP="005D28A3">
      <w:pPr>
        <w:spacing w:line="360" w:lineRule="auto"/>
        <w:jc w:val="both"/>
        <w:rPr>
          <w:rFonts w:ascii="Times New Roman" w:eastAsia="Arial" w:hAnsi="Times New Roman" w:cs="Times New Roman"/>
          <w:sz w:val="24"/>
          <w:szCs w:val="24"/>
        </w:rPr>
      </w:pPr>
      <w:r w:rsidRPr="005D28A3">
        <w:rPr>
          <w:rFonts w:ascii="Times New Roman" w:hAnsi="Times New Roman" w:cs="Times New Roman"/>
          <w:sz w:val="24"/>
          <w:szCs w:val="24"/>
        </w:rPr>
        <w:t>In future works, the proposed method will be improved in order to classify the ships in different weather conditions using more advanced technology.</w:t>
      </w:r>
    </w:p>
    <w:p w14:paraId="1EDCA6C9" w14:textId="77777777" w:rsidR="005B24F2" w:rsidRDefault="005B24F2" w:rsidP="005B24F2">
      <w:pPr>
        <w:spacing w:line="340" w:lineRule="auto"/>
        <w:jc w:val="both"/>
        <w:rPr>
          <w:rFonts w:ascii="Times New Roman" w:eastAsia="Arial" w:hAnsi="Times New Roman" w:cs="Times New Roman"/>
          <w:sz w:val="24"/>
        </w:rPr>
      </w:pPr>
    </w:p>
    <w:p w14:paraId="11F72991" w14:textId="77777777" w:rsidR="005B24F2" w:rsidRDefault="005B24F2" w:rsidP="005B24F2">
      <w:pPr>
        <w:spacing w:line="340" w:lineRule="auto"/>
        <w:jc w:val="both"/>
        <w:rPr>
          <w:rFonts w:ascii="Times New Roman" w:eastAsia="Arial" w:hAnsi="Times New Roman" w:cs="Times New Roman"/>
          <w:sz w:val="24"/>
        </w:rPr>
      </w:pPr>
    </w:p>
    <w:p w14:paraId="52024A29" w14:textId="77777777" w:rsidR="005B24F2" w:rsidRDefault="005B24F2" w:rsidP="005B24F2">
      <w:pPr>
        <w:spacing w:line="340" w:lineRule="auto"/>
        <w:jc w:val="both"/>
        <w:rPr>
          <w:rFonts w:ascii="Times New Roman" w:eastAsia="Arial" w:hAnsi="Times New Roman" w:cs="Times New Roman"/>
          <w:sz w:val="24"/>
        </w:rPr>
      </w:pPr>
    </w:p>
    <w:p w14:paraId="3CE3E05C" w14:textId="77777777" w:rsidR="005B24F2" w:rsidRDefault="005B24F2" w:rsidP="005B24F2">
      <w:pPr>
        <w:spacing w:line="340" w:lineRule="auto"/>
        <w:jc w:val="both"/>
        <w:rPr>
          <w:rFonts w:ascii="Times New Roman" w:eastAsia="Arial" w:hAnsi="Times New Roman" w:cs="Times New Roman"/>
          <w:sz w:val="24"/>
        </w:rPr>
      </w:pPr>
    </w:p>
    <w:p w14:paraId="0D22FE9E" w14:textId="77777777" w:rsidR="005B24F2" w:rsidRDefault="005B24F2" w:rsidP="005B24F2">
      <w:pPr>
        <w:spacing w:line="340" w:lineRule="auto"/>
        <w:jc w:val="both"/>
        <w:rPr>
          <w:rFonts w:ascii="Times New Roman" w:eastAsia="Arial" w:hAnsi="Times New Roman" w:cs="Times New Roman"/>
          <w:sz w:val="24"/>
        </w:rPr>
      </w:pPr>
    </w:p>
    <w:p w14:paraId="17E8024D" w14:textId="507B4C26" w:rsidR="005B24F2" w:rsidRDefault="005B24F2" w:rsidP="004C33A5">
      <w:pPr>
        <w:spacing w:line="340" w:lineRule="auto"/>
        <w:jc w:val="center"/>
        <w:rPr>
          <w:rFonts w:ascii="Times New Roman" w:eastAsia="Arial" w:hAnsi="Times New Roman" w:cs="Times New Roman"/>
          <w:b/>
          <w:sz w:val="32"/>
          <w:szCs w:val="32"/>
        </w:rPr>
      </w:pPr>
      <w:r>
        <w:rPr>
          <w:rFonts w:ascii="Times New Roman" w:eastAsia="Arial" w:hAnsi="Times New Roman" w:cs="Times New Roman"/>
          <w:b/>
          <w:sz w:val="32"/>
          <w:szCs w:val="32"/>
        </w:rPr>
        <w:t>11. BIBLIOGRAPHY</w:t>
      </w:r>
    </w:p>
    <w:p w14:paraId="40961B80" w14:textId="77DA54EB" w:rsidR="005D28A3" w:rsidRDefault="005D28A3" w:rsidP="005D28A3">
      <w:pPr>
        <w:spacing w:line="360" w:lineRule="auto"/>
      </w:pPr>
      <w:r>
        <w:sym w:font="Symbol" w:char="F0B7"/>
      </w:r>
      <w:r>
        <w:t xml:space="preserve"> </w:t>
      </w:r>
      <w:hyperlink r:id="rId27" w:history="1">
        <w:r w:rsidRPr="00B15371">
          <w:rPr>
            <w:rStyle w:val="Hyperlink"/>
          </w:rPr>
          <w:t>https://www.mdpi.com/2078-2489/12/8/302/htm</w:t>
        </w:r>
      </w:hyperlink>
    </w:p>
    <w:p w14:paraId="65AB1FC6" w14:textId="20981EFF" w:rsidR="005D28A3" w:rsidRDefault="005D28A3" w:rsidP="005D28A3">
      <w:pPr>
        <w:spacing w:line="360" w:lineRule="auto"/>
      </w:pPr>
      <w:r>
        <w:sym w:font="Symbol" w:char="F0B7"/>
      </w:r>
      <w:r>
        <w:t xml:space="preserve"> </w:t>
      </w:r>
      <w:hyperlink r:id="rId28" w:history="1">
        <w:r w:rsidRPr="00B15371">
          <w:rPr>
            <w:rStyle w:val="Hyperlink"/>
          </w:rPr>
          <w:t>http://cs229.stanford.edu/proj2017/final-reports/5244159.pdf</w:t>
        </w:r>
      </w:hyperlink>
      <w:r>
        <w:t xml:space="preserve"> </w:t>
      </w:r>
    </w:p>
    <w:p w14:paraId="252533B6" w14:textId="7D28CFB0" w:rsidR="005D28A3" w:rsidRDefault="005D28A3" w:rsidP="005D28A3">
      <w:pPr>
        <w:spacing w:line="360" w:lineRule="auto"/>
      </w:pPr>
      <w:r>
        <w:sym w:font="Symbol" w:char="F0B7"/>
      </w:r>
      <w:r>
        <w:t xml:space="preserve"> </w:t>
      </w:r>
      <w:hyperlink r:id="rId29" w:history="1">
        <w:r w:rsidRPr="00B15371">
          <w:rPr>
            <w:rStyle w:val="Hyperlink"/>
          </w:rPr>
          <w:t>https://www.kaggle.com/code/teeyee314/classification-of-ship-images/log</w:t>
        </w:r>
      </w:hyperlink>
    </w:p>
    <w:p w14:paraId="533AD823" w14:textId="04B5301A" w:rsidR="005D28A3" w:rsidRDefault="005D28A3" w:rsidP="005D28A3">
      <w:pPr>
        <w:spacing w:line="340" w:lineRule="auto"/>
        <w:jc w:val="both"/>
        <w:rPr>
          <w:rFonts w:ascii="Times New Roman" w:eastAsia="Arial" w:hAnsi="Times New Roman" w:cs="Times New Roman"/>
          <w:b/>
          <w:sz w:val="32"/>
          <w:szCs w:val="32"/>
        </w:rPr>
      </w:pPr>
    </w:p>
    <w:p w14:paraId="360315BC" w14:textId="2F65A14B" w:rsidR="005D28A3" w:rsidRDefault="005D28A3" w:rsidP="005D28A3">
      <w:pPr>
        <w:spacing w:line="340" w:lineRule="auto"/>
        <w:jc w:val="both"/>
        <w:rPr>
          <w:rFonts w:ascii="Times New Roman" w:eastAsia="Arial" w:hAnsi="Times New Roman" w:cs="Times New Roman"/>
          <w:b/>
          <w:sz w:val="32"/>
          <w:szCs w:val="32"/>
        </w:rPr>
      </w:pPr>
    </w:p>
    <w:p w14:paraId="68E98579" w14:textId="77777777" w:rsidR="005D28A3" w:rsidRDefault="005D28A3" w:rsidP="005D28A3">
      <w:pPr>
        <w:spacing w:line="340" w:lineRule="auto"/>
        <w:jc w:val="both"/>
        <w:rPr>
          <w:rFonts w:ascii="Times New Roman" w:eastAsia="Arial" w:hAnsi="Times New Roman" w:cs="Times New Roman"/>
          <w:b/>
          <w:sz w:val="32"/>
          <w:szCs w:val="32"/>
        </w:rPr>
      </w:pPr>
    </w:p>
    <w:p w14:paraId="2559BBE9" w14:textId="77777777" w:rsidR="004C33A5" w:rsidRDefault="004C33A5" w:rsidP="00CB6221">
      <w:pPr>
        <w:spacing w:line="0" w:lineRule="atLeast"/>
        <w:jc w:val="center"/>
        <w:rPr>
          <w:rFonts w:ascii="Times New Roman" w:eastAsia="Arial" w:hAnsi="Times New Roman" w:cs="Times New Roman"/>
          <w:b/>
          <w:sz w:val="32"/>
          <w:szCs w:val="32"/>
        </w:rPr>
      </w:pPr>
    </w:p>
    <w:p w14:paraId="266E37C0" w14:textId="77777777" w:rsidR="004C33A5" w:rsidRDefault="004C33A5" w:rsidP="00CB6221">
      <w:pPr>
        <w:spacing w:line="0" w:lineRule="atLeast"/>
        <w:jc w:val="center"/>
        <w:rPr>
          <w:rFonts w:ascii="Times New Roman" w:eastAsia="Arial" w:hAnsi="Times New Roman" w:cs="Times New Roman"/>
          <w:b/>
          <w:sz w:val="32"/>
          <w:szCs w:val="32"/>
        </w:rPr>
      </w:pPr>
    </w:p>
    <w:p w14:paraId="3A70AAFF" w14:textId="77777777" w:rsidR="004C33A5" w:rsidRDefault="004C33A5" w:rsidP="00CB6221">
      <w:pPr>
        <w:spacing w:line="0" w:lineRule="atLeast"/>
        <w:jc w:val="center"/>
        <w:rPr>
          <w:rFonts w:ascii="Times New Roman" w:eastAsia="Arial" w:hAnsi="Times New Roman" w:cs="Times New Roman"/>
          <w:b/>
          <w:sz w:val="32"/>
          <w:szCs w:val="32"/>
        </w:rPr>
      </w:pPr>
    </w:p>
    <w:p w14:paraId="4F765834" w14:textId="77777777" w:rsidR="00A2693F" w:rsidRDefault="00A2693F" w:rsidP="00CB6221">
      <w:pPr>
        <w:spacing w:line="0" w:lineRule="atLeast"/>
        <w:jc w:val="center"/>
        <w:rPr>
          <w:rFonts w:ascii="Times New Roman" w:eastAsia="Arial" w:hAnsi="Times New Roman" w:cs="Times New Roman"/>
          <w:b/>
          <w:sz w:val="32"/>
          <w:szCs w:val="32"/>
        </w:rPr>
      </w:pPr>
    </w:p>
    <w:p w14:paraId="6E399437" w14:textId="77777777" w:rsidR="00A2693F" w:rsidRDefault="00A2693F" w:rsidP="00CB6221">
      <w:pPr>
        <w:spacing w:line="0" w:lineRule="atLeast"/>
        <w:jc w:val="center"/>
        <w:rPr>
          <w:rFonts w:ascii="Times New Roman" w:eastAsia="Arial" w:hAnsi="Times New Roman" w:cs="Times New Roman"/>
          <w:b/>
          <w:sz w:val="32"/>
          <w:szCs w:val="32"/>
        </w:rPr>
      </w:pPr>
    </w:p>
    <w:p w14:paraId="0DE6AB63" w14:textId="77777777" w:rsidR="00A2693F" w:rsidRDefault="00A2693F" w:rsidP="00CB6221">
      <w:pPr>
        <w:spacing w:line="0" w:lineRule="atLeast"/>
        <w:jc w:val="center"/>
        <w:rPr>
          <w:rFonts w:ascii="Times New Roman" w:eastAsia="Arial" w:hAnsi="Times New Roman" w:cs="Times New Roman"/>
          <w:b/>
          <w:sz w:val="32"/>
          <w:szCs w:val="32"/>
        </w:rPr>
      </w:pPr>
    </w:p>
    <w:p w14:paraId="2DEFF7A2" w14:textId="31F7E3B0" w:rsidR="00CB6221" w:rsidRDefault="00CB6221" w:rsidP="00CB6221">
      <w:pPr>
        <w:spacing w:line="0" w:lineRule="atLeast"/>
        <w:jc w:val="center"/>
        <w:rPr>
          <w:rFonts w:ascii="Times New Roman" w:eastAsia="Arial" w:hAnsi="Times New Roman" w:cs="Times New Roman"/>
          <w:b/>
          <w:sz w:val="32"/>
          <w:szCs w:val="32"/>
        </w:rPr>
      </w:pPr>
      <w:r>
        <w:rPr>
          <w:rFonts w:ascii="Times New Roman" w:eastAsia="Arial" w:hAnsi="Times New Roman" w:cs="Times New Roman"/>
          <w:b/>
          <w:sz w:val="32"/>
          <w:szCs w:val="32"/>
        </w:rPr>
        <w:t>APPENDIX</w:t>
      </w:r>
    </w:p>
    <w:p w14:paraId="69FBD5B2" w14:textId="77777777" w:rsidR="00CB6221" w:rsidRDefault="00CB6221" w:rsidP="00CB6221">
      <w:pPr>
        <w:spacing w:line="0" w:lineRule="atLeast"/>
        <w:jc w:val="center"/>
        <w:rPr>
          <w:rFonts w:ascii="Times New Roman" w:eastAsia="Arial" w:hAnsi="Times New Roman" w:cs="Times New Roman"/>
          <w:b/>
          <w:sz w:val="32"/>
          <w:szCs w:val="32"/>
        </w:rPr>
      </w:pPr>
    </w:p>
    <w:p w14:paraId="7D41F151" w14:textId="3035D682" w:rsidR="00CB6221" w:rsidRDefault="005D28A3" w:rsidP="00CB6221">
      <w:pPr>
        <w:spacing w:line="0" w:lineRule="atLeast"/>
        <w:rPr>
          <w:rFonts w:ascii="Times New Roman" w:eastAsia="Arial" w:hAnsi="Times New Roman" w:cs="Times New Roman"/>
          <w:b/>
          <w:sz w:val="28"/>
        </w:rPr>
      </w:pPr>
      <w:r>
        <w:rPr>
          <w:rFonts w:ascii="Times New Roman" w:eastAsia="Arial" w:hAnsi="Times New Roman" w:cs="Times New Roman"/>
          <w:b/>
          <w:sz w:val="28"/>
        </w:rPr>
        <w:t>App.py</w:t>
      </w:r>
    </w:p>
    <w:p w14:paraId="09CC6A0B"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import re</w:t>
      </w:r>
    </w:p>
    <w:p w14:paraId="020CD88E"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import numpy as np</w:t>
      </w:r>
    </w:p>
    <w:p w14:paraId="41DC67AC"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import os</w:t>
      </w:r>
    </w:p>
    <w:p w14:paraId="3F821225"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from flask import Flask, app,request,render_template</w:t>
      </w:r>
    </w:p>
    <w:p w14:paraId="7BFEEC0E"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from tensorflow.keras import models</w:t>
      </w:r>
    </w:p>
    <w:p w14:paraId="7DB2D463"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from tensorflow.keras.models import load_model</w:t>
      </w:r>
    </w:p>
    <w:p w14:paraId="508ACB2E"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from tensorflow.keras.preprocessing import image</w:t>
      </w:r>
    </w:p>
    <w:p w14:paraId="77A18F3B"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from tensorflow.python.ops.gen_array_ops import concat</w:t>
      </w:r>
    </w:p>
    <w:p w14:paraId="0C00BD61"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136DD7EE"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780186F2"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from keras.applications.vgg16 import preprocess_input</w:t>
      </w:r>
    </w:p>
    <w:p w14:paraId="6DA2E8AC"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1DC50AF1"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2B418E27"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#Loading the model</w:t>
      </w:r>
    </w:p>
    <w:p w14:paraId="0CF73667"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model=load_model(r"vgg16-ship-classification.h5")</w:t>
      </w:r>
    </w:p>
    <w:p w14:paraId="02EEC4CB"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1D005C24"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app=Flask(__name__)</w:t>
      </w:r>
    </w:p>
    <w:p w14:paraId="31DB93FE"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4FC9499E"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781A2423"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lastRenderedPageBreak/>
        <w:t>#default home page or route</w:t>
      </w:r>
    </w:p>
    <w:p w14:paraId="1DE94894"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@app.route('/')</w:t>
      </w:r>
    </w:p>
    <w:p w14:paraId="199224F8"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def index():</w:t>
      </w:r>
    </w:p>
    <w:p w14:paraId="16A0F159"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return render_template('index.html')</w:t>
      </w:r>
    </w:p>
    <w:p w14:paraId="3757A01A"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37A5C4D6"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@app.route('/prediction.html')</w:t>
      </w:r>
    </w:p>
    <w:p w14:paraId="6D7D12D7"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def prediction():</w:t>
      </w:r>
    </w:p>
    <w:p w14:paraId="7248BEC9"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return render_template('prediction.html')</w:t>
      </w:r>
    </w:p>
    <w:p w14:paraId="6BCC0872"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0D6CFF1E"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@app.route('/index.html')</w:t>
      </w:r>
    </w:p>
    <w:p w14:paraId="2983E58F"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def home():</w:t>
      </w:r>
    </w:p>
    <w:p w14:paraId="440A799D"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return render_template("index.html")</w:t>
      </w:r>
    </w:p>
    <w:p w14:paraId="60E84DA1"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4AF71246"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@app.route('/result',methods=["GET","POST"])</w:t>
      </w:r>
    </w:p>
    <w:p w14:paraId="0384D9C8"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def res():</w:t>
      </w:r>
    </w:p>
    <w:p w14:paraId="1AA372AC"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if request.method=="POST":</w:t>
      </w:r>
    </w:p>
    <w:p w14:paraId="0B72FFFD"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f=request.files['image']</w:t>
      </w:r>
    </w:p>
    <w:p w14:paraId="55D335AC"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basepath=os.path.dirname(__file__) #getting the current path i.e where app.py is present</w:t>
      </w:r>
    </w:p>
    <w:p w14:paraId="22BEDA22"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#print("current path",basepath)</w:t>
      </w:r>
    </w:p>
    <w:p w14:paraId="0EC30B3E"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filepath=os.path.join(basepath,'uploads',f.filename) #from anywhere in the system we can give image but we want that image later  to process so we are saving it to uploads folder for reusing</w:t>
      </w:r>
    </w:p>
    <w:p w14:paraId="6B930889"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#print("upload folder is",filepath)</w:t>
      </w:r>
    </w:p>
    <w:p w14:paraId="02BB66C2"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f.save(filepath)</w:t>
      </w:r>
    </w:p>
    <w:p w14:paraId="6A61E509"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489C6BD4"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w:t>
      </w:r>
    </w:p>
    <w:p w14:paraId="33E18187"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w:t>
      </w:r>
    </w:p>
    <w:p w14:paraId="6D32E5E4"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w:t>
      </w:r>
    </w:p>
    <w:p w14:paraId="54AA5177"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img=image.load_img(filepath,target_size=(224,224))</w:t>
      </w:r>
    </w:p>
    <w:p w14:paraId="250422F7"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2ABE2451"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img = image.img_to_array(img)</w:t>
      </w:r>
    </w:p>
    <w:p w14:paraId="5B83EEF2"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lastRenderedPageBreak/>
        <w:t xml:space="preserve">        img = img.reshape((1, img.shape[0], img.shape[1], img.shape[2]))</w:t>
      </w:r>
    </w:p>
    <w:p w14:paraId="6F72AA9B"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img = preprocess_input(img)</w:t>
      </w:r>
    </w:p>
    <w:p w14:paraId="1D07DD58"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 reshape data for the model</w:t>
      </w:r>
    </w:p>
    <w:p w14:paraId="51C33523"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48DA5415"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pred = model.predict(img)</w:t>
      </w:r>
    </w:p>
    <w:p w14:paraId="7AD897B2"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#print(pred)</w:t>
      </w:r>
    </w:p>
    <w:p w14:paraId="62408159"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pred=pred.flatten()</w:t>
      </w:r>
    </w:p>
    <w:p w14:paraId="5FAF0C92"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pred = list(pred)</w:t>
      </w:r>
    </w:p>
    <w:p w14:paraId="598223B1"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m = max(pred)</w:t>
      </w:r>
    </w:p>
    <w:p w14:paraId="70A0114B"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#print(pred)</w:t>
      </w:r>
    </w:p>
    <w:p w14:paraId="47C45BD6"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#print(pred.index(m))</w:t>
      </w:r>
    </w:p>
    <w:p w14:paraId="530408AB"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val_dict = {0:'Cargo', 1:'Carrier', 2:'Cruise', 3:'Military', 4:'Tankers'}</w:t>
      </w:r>
    </w:p>
    <w:p w14:paraId="5CCD5F7C"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#print(val_dict[pred.index(m)])</w:t>
      </w:r>
    </w:p>
    <w:p w14:paraId="4DD5104E"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w:t>
      </w:r>
    </w:p>
    <w:p w14:paraId="01DF6EA2"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w:t>
      </w:r>
    </w:p>
    <w:p w14:paraId="73A3FEB6"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result=val_dict[pred.index(m)]</w:t>
      </w:r>
    </w:p>
    <w:p w14:paraId="756F7F5B"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print(result)</w:t>
      </w:r>
    </w:p>
    <w:p w14:paraId="5175C4E9"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return render_template('prediction.html',prediction=result)</w:t>
      </w:r>
    </w:p>
    <w:p w14:paraId="2E100C6A"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w:t>
      </w:r>
    </w:p>
    <w:p w14:paraId="38B91C52"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30803927"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421D4BF5" w14:textId="77777777" w:rsidR="005D28A3" w:rsidRPr="005D28A3" w:rsidRDefault="005D28A3" w:rsidP="005D28A3">
      <w:pPr>
        <w:spacing w:line="240" w:lineRule="auto"/>
        <w:jc w:val="both"/>
        <w:rPr>
          <w:rFonts w:ascii="Times New Roman" w:eastAsia="Arial" w:hAnsi="Times New Roman" w:cs="Times New Roman"/>
          <w:bCs/>
          <w:sz w:val="24"/>
          <w:szCs w:val="24"/>
        </w:rPr>
      </w:pPr>
    </w:p>
    <w:p w14:paraId="78F7D815"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Running our application """</w:t>
      </w:r>
    </w:p>
    <w:p w14:paraId="572994EA" w14:textId="77777777" w:rsidR="005D28A3" w:rsidRP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if __name__ == "__main__":</w:t>
      </w:r>
    </w:p>
    <w:p w14:paraId="1C730C8D" w14:textId="6E6F3E35" w:rsidR="005D28A3" w:rsidRDefault="005D28A3" w:rsidP="005D28A3">
      <w:pPr>
        <w:spacing w:line="240" w:lineRule="auto"/>
        <w:jc w:val="both"/>
        <w:rPr>
          <w:rFonts w:ascii="Times New Roman" w:eastAsia="Arial" w:hAnsi="Times New Roman" w:cs="Times New Roman"/>
          <w:bCs/>
          <w:sz w:val="24"/>
          <w:szCs w:val="24"/>
        </w:rPr>
      </w:pPr>
      <w:r w:rsidRPr="005D28A3">
        <w:rPr>
          <w:rFonts w:ascii="Times New Roman" w:eastAsia="Arial" w:hAnsi="Times New Roman" w:cs="Times New Roman"/>
          <w:bCs/>
          <w:sz w:val="24"/>
          <w:szCs w:val="24"/>
        </w:rPr>
        <w:t xml:space="preserve">    </w:t>
      </w:r>
      <w:proofErr w:type="gramStart"/>
      <w:r w:rsidRPr="005D28A3">
        <w:rPr>
          <w:rFonts w:ascii="Times New Roman" w:eastAsia="Arial" w:hAnsi="Times New Roman" w:cs="Times New Roman"/>
          <w:bCs/>
          <w:sz w:val="24"/>
          <w:szCs w:val="24"/>
        </w:rPr>
        <w:t>app.run(</w:t>
      </w:r>
      <w:proofErr w:type="gramEnd"/>
      <w:r w:rsidRPr="005D28A3">
        <w:rPr>
          <w:rFonts w:ascii="Times New Roman" w:eastAsia="Arial" w:hAnsi="Times New Roman" w:cs="Times New Roman"/>
          <w:bCs/>
          <w:sz w:val="24"/>
          <w:szCs w:val="24"/>
        </w:rPr>
        <w:t>)</w:t>
      </w:r>
    </w:p>
    <w:p w14:paraId="3CB26ACB" w14:textId="23B7CB2F" w:rsidR="005D28A3" w:rsidRDefault="005D28A3" w:rsidP="005D28A3">
      <w:pPr>
        <w:spacing w:line="240" w:lineRule="auto"/>
        <w:jc w:val="both"/>
        <w:rPr>
          <w:rFonts w:ascii="Times New Roman" w:eastAsia="Arial" w:hAnsi="Times New Roman" w:cs="Times New Roman"/>
          <w:bCs/>
          <w:sz w:val="24"/>
          <w:szCs w:val="24"/>
        </w:rPr>
      </w:pPr>
    </w:p>
    <w:p w14:paraId="5CFA90F4" w14:textId="1397DA67" w:rsidR="005D28A3" w:rsidRDefault="005D28A3" w:rsidP="005D28A3">
      <w:pPr>
        <w:spacing w:line="240" w:lineRule="auto"/>
        <w:jc w:val="both"/>
        <w:rPr>
          <w:rFonts w:ascii="Times New Roman" w:eastAsia="Arial" w:hAnsi="Times New Roman" w:cs="Times New Roman"/>
          <w:bCs/>
          <w:sz w:val="24"/>
          <w:szCs w:val="24"/>
        </w:rPr>
      </w:pPr>
    </w:p>
    <w:p w14:paraId="43A25B43" w14:textId="4693FBDF" w:rsidR="005D28A3" w:rsidRDefault="005D28A3" w:rsidP="005D28A3">
      <w:pPr>
        <w:spacing w:line="240" w:lineRule="auto"/>
        <w:jc w:val="both"/>
        <w:rPr>
          <w:rFonts w:ascii="Times New Roman" w:eastAsia="Arial" w:hAnsi="Times New Roman" w:cs="Times New Roman"/>
          <w:bCs/>
          <w:sz w:val="24"/>
          <w:szCs w:val="24"/>
        </w:rPr>
      </w:pPr>
    </w:p>
    <w:p w14:paraId="36326E62" w14:textId="47C16D4F" w:rsidR="005D28A3" w:rsidRDefault="005D28A3" w:rsidP="005D28A3">
      <w:pPr>
        <w:spacing w:line="240" w:lineRule="auto"/>
        <w:jc w:val="both"/>
        <w:rPr>
          <w:rFonts w:ascii="Times New Roman" w:eastAsia="Arial" w:hAnsi="Times New Roman" w:cs="Times New Roman"/>
          <w:bCs/>
          <w:sz w:val="24"/>
          <w:szCs w:val="24"/>
        </w:rPr>
      </w:pPr>
    </w:p>
    <w:p w14:paraId="628B4305" w14:textId="1396F00F" w:rsidR="005D28A3" w:rsidRDefault="005D28A3" w:rsidP="005D28A3">
      <w:pPr>
        <w:spacing w:line="240" w:lineRule="auto"/>
        <w:jc w:val="both"/>
        <w:rPr>
          <w:rFonts w:ascii="Times New Roman" w:eastAsia="Arial" w:hAnsi="Times New Roman" w:cs="Times New Roman"/>
          <w:bCs/>
          <w:sz w:val="24"/>
          <w:szCs w:val="24"/>
        </w:rPr>
      </w:pPr>
    </w:p>
    <w:p w14:paraId="20842FBD" w14:textId="0A2839A9" w:rsidR="005D28A3" w:rsidRDefault="005D28A3" w:rsidP="005D28A3">
      <w:pPr>
        <w:spacing w:line="240" w:lineRule="auto"/>
        <w:jc w:val="both"/>
        <w:rPr>
          <w:rFonts w:ascii="Times New Roman" w:eastAsia="Arial" w:hAnsi="Times New Roman" w:cs="Times New Roman"/>
          <w:bCs/>
          <w:sz w:val="24"/>
          <w:szCs w:val="24"/>
        </w:rPr>
      </w:pPr>
    </w:p>
    <w:p w14:paraId="4438AD42" w14:textId="4D5BA4E7" w:rsidR="005D28A3" w:rsidRDefault="005D28A3" w:rsidP="005D28A3">
      <w:pPr>
        <w:spacing w:line="240" w:lineRule="auto"/>
        <w:jc w:val="both"/>
        <w:rPr>
          <w:rFonts w:ascii="Times New Roman" w:eastAsia="Arial" w:hAnsi="Times New Roman" w:cs="Times New Roman"/>
          <w:bCs/>
          <w:sz w:val="24"/>
          <w:szCs w:val="24"/>
        </w:rPr>
      </w:pPr>
    </w:p>
    <w:p w14:paraId="4FD20949" w14:textId="47BB076A" w:rsidR="005D28A3" w:rsidRDefault="005D28A3" w:rsidP="005D28A3">
      <w:pPr>
        <w:spacing w:line="240" w:lineRule="auto"/>
        <w:jc w:val="both"/>
        <w:rPr>
          <w:rFonts w:ascii="Times New Roman" w:eastAsia="Arial" w:hAnsi="Times New Roman" w:cs="Times New Roman"/>
          <w:bCs/>
          <w:sz w:val="24"/>
          <w:szCs w:val="24"/>
        </w:rPr>
      </w:pPr>
    </w:p>
    <w:p w14:paraId="6D185BCD" w14:textId="5A86AFB2" w:rsidR="005D28A3" w:rsidRDefault="005D28A3" w:rsidP="005D28A3">
      <w:pPr>
        <w:spacing w:line="240" w:lineRule="auto"/>
        <w:jc w:val="both"/>
        <w:rPr>
          <w:rFonts w:ascii="Times New Roman" w:eastAsia="Arial" w:hAnsi="Times New Roman" w:cs="Times New Roman"/>
          <w:bCs/>
          <w:sz w:val="24"/>
          <w:szCs w:val="24"/>
        </w:rPr>
      </w:pPr>
    </w:p>
    <w:p w14:paraId="7C0F32FA" w14:textId="6E238F90" w:rsidR="005D28A3" w:rsidRDefault="005D28A3" w:rsidP="005D28A3">
      <w:pPr>
        <w:spacing w:line="240" w:lineRule="auto"/>
        <w:jc w:val="both"/>
        <w:rPr>
          <w:rFonts w:ascii="Times New Roman" w:eastAsia="Arial" w:hAnsi="Times New Roman" w:cs="Times New Roman"/>
          <w:bCs/>
          <w:sz w:val="24"/>
          <w:szCs w:val="24"/>
        </w:rPr>
      </w:pPr>
    </w:p>
    <w:p w14:paraId="65477322" w14:textId="0118C7E1" w:rsidR="005D28A3" w:rsidRDefault="005D28A3" w:rsidP="005D28A3">
      <w:pPr>
        <w:spacing w:line="240" w:lineRule="auto"/>
        <w:jc w:val="both"/>
        <w:rPr>
          <w:rFonts w:ascii="Times New Roman" w:eastAsia="Arial" w:hAnsi="Times New Roman" w:cs="Times New Roman"/>
          <w:bCs/>
          <w:sz w:val="24"/>
          <w:szCs w:val="24"/>
        </w:rPr>
      </w:pPr>
    </w:p>
    <w:p w14:paraId="2EB8C520" w14:textId="5AB6A7D8" w:rsidR="005D28A3" w:rsidRDefault="00706F87" w:rsidP="00706F87">
      <w:pPr>
        <w:spacing w:line="360" w:lineRule="auto"/>
        <w:jc w:val="both"/>
        <w:rPr>
          <w:rFonts w:ascii="Times New Roman" w:eastAsia="Arial" w:hAnsi="Times New Roman" w:cs="Times New Roman"/>
          <w:b/>
          <w:sz w:val="28"/>
          <w:szCs w:val="28"/>
        </w:rPr>
      </w:pPr>
      <w:r w:rsidRPr="00706F87">
        <w:rPr>
          <w:rFonts w:ascii="Times New Roman" w:eastAsia="Arial" w:hAnsi="Times New Roman" w:cs="Times New Roman"/>
          <w:b/>
          <w:sz w:val="28"/>
          <w:szCs w:val="28"/>
        </w:rPr>
        <w:t>prediction.html</w:t>
      </w:r>
    </w:p>
    <w:p w14:paraId="156FC92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&lt;!DOCTYPE html&gt;</w:t>
      </w:r>
    </w:p>
    <w:p w14:paraId="7C84837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&lt;html lang="en"&gt;</w:t>
      </w:r>
    </w:p>
    <w:p w14:paraId="02B3F26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&lt;head&gt;</w:t>
      </w:r>
    </w:p>
    <w:p w14:paraId="4C6622D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&lt;meta charset="UTF-8"&gt;</w:t>
      </w:r>
    </w:p>
    <w:p w14:paraId="055292E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&lt;meta http-equiv="X-UA-Compatible" content="IE=edge"&gt;</w:t>
      </w:r>
    </w:p>
    <w:p w14:paraId="4BD9A23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&lt;meta name="viewport" content="width=device-width, initial-scale=1.0"&gt;</w:t>
      </w:r>
    </w:p>
    <w:p w14:paraId="773222E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&lt;!--Bootstrap --&gt;</w:t>
      </w:r>
    </w:p>
    <w:p w14:paraId="5972C85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&lt;link rel="stylesheet" href="https://maxcdn.bootstrapcdn.com/bootstrap/4.0.0/css/bootstrap.min.css" integrity="sha384-Gn5384xqQ1aoWXA+058RXPxPg6fy4IWvTNh0E263XmFcJlSAwiGgFAW/dAiS6JXm" crossorigin="anonymous"&gt;</w:t>
      </w:r>
    </w:p>
    <w:p w14:paraId="237CC7B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src="https://code.jquery.com/jquery-3.2.1.slim.min.js" integrity="sha384-KJ3o2DKtIkvYIK3UENzmM7KCkRr/rE9/Qpg6aAZGJwFDMVNA/GpGFF93hXpG5KkN" crossorigin="anonymous"&gt;&lt;/script&gt;</w:t>
      </w:r>
    </w:p>
    <w:p w14:paraId="05057E1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src="https://cdnjs.cloudflare.com/ajax/libs/popper.js/1.12.9/umd/popper.min.js" integrity="sha384-ApNbgh9B+Y1QKtv3Rn7W3mgPxhU9K/ScQsAP7hUibX39j7fakFPskvXusvfa0b4Q" crossorigin="anonymous"&gt;&lt;/script&gt;</w:t>
      </w:r>
    </w:p>
    <w:p w14:paraId="3EC3C37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src="https://maxcdn.bootstrapcdn.com/bootstrap/4.0.0/js/bootstrap.min.js" integrity="sha384-JZR6Spejh4U02d8jOt6vLEHfe/JQGiRRSQQxSfFWpi1MquVdAyjUar5+76PVCmYl" crossorigin="anonymous"&gt;&lt;/script&gt;</w:t>
      </w:r>
    </w:p>
    <w:p w14:paraId="772EE7D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5D816970" w14:textId="77777777" w:rsidR="00706F87" w:rsidRPr="00706F87" w:rsidRDefault="00706F87" w:rsidP="00706F87">
      <w:pPr>
        <w:spacing w:line="240" w:lineRule="auto"/>
        <w:jc w:val="both"/>
        <w:rPr>
          <w:rFonts w:ascii="Times New Roman" w:eastAsia="Arial" w:hAnsi="Times New Roman" w:cs="Times New Roman"/>
          <w:bCs/>
          <w:sz w:val="24"/>
          <w:szCs w:val="24"/>
        </w:rPr>
      </w:pPr>
    </w:p>
    <w:p w14:paraId="48B6E66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src="https://kit.fontawesome.com/8b9cdc2059.js" crossorigin="anonymous"&gt;&lt;/script&gt;</w:t>
      </w:r>
    </w:p>
    <w:p w14:paraId="2BB1A26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&lt;link href="https://fonts.googleapis.com/css2?family=Akronim&amp;family=Roboto&amp;display=swap" rel="stylesheet"&gt;</w:t>
      </w:r>
    </w:p>
    <w:p w14:paraId="58B14BD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&lt;link rel="stylesheet" href="../static/style.css"&gt;</w:t>
      </w:r>
    </w:p>
    <w:p w14:paraId="24B6ACC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0F0F20F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defer src="../static/js/JScript.js"&gt;&lt;/script&gt;</w:t>
      </w:r>
    </w:p>
    <w:p w14:paraId="526F7E7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&lt;title&gt;Prediction&lt;/title&gt;</w:t>
      </w:r>
    </w:p>
    <w:p w14:paraId="1A52741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&lt;/head&gt;</w:t>
      </w:r>
    </w:p>
    <w:p w14:paraId="683B80C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&lt;body&gt;</w:t>
      </w:r>
    </w:p>
    <w:p w14:paraId="4DC8FD0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&lt;header id="head" class="header"&gt;</w:t>
      </w:r>
    </w:p>
    <w:p w14:paraId="329FFD7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  id="navbar"&gt;</w:t>
      </w:r>
    </w:p>
    <w:p w14:paraId="3ECB84B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&lt;h1 class="nav-heading"&gt;&lt;i class="fas fa-recycle m2"&gt;&lt;/i&gt;Ship Classification&lt;/h1&gt;</w:t>
      </w:r>
    </w:p>
    <w:p w14:paraId="20B01D9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class="nav--items"&gt;</w:t>
      </w:r>
    </w:p>
    <w:p w14:paraId="1F6B853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&lt;ul&gt;</w:t>
      </w:r>
    </w:p>
    <w:p w14:paraId="7AE26FA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&lt;li&gt;&lt;a href="index.html#about"&gt;About&lt;/a&gt;&lt;/li&gt;</w:t>
      </w:r>
    </w:p>
    <w:p w14:paraId="5BE1A63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7AB187E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&lt;li&gt;&lt;a href="prediction.html"&gt;Prediction&lt;/a&gt;&lt;/li&gt;</w:t>
      </w:r>
    </w:p>
    <w:p w14:paraId="07B6BA0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&lt;/ul&gt;</w:t>
      </w:r>
    </w:p>
    <w:p w14:paraId="080B589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3653501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&lt;/section&gt;</w:t>
      </w:r>
    </w:p>
    <w:p w14:paraId="35350A2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&lt;/header&gt;</w:t>
      </w:r>
    </w:p>
    <w:p w14:paraId="4ED44F8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 dataset/Training/metal/metal326.jpg --&gt;</w:t>
      </w:r>
    </w:p>
    <w:p w14:paraId="41FC504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 id="prediction"&gt;</w:t>
      </w:r>
    </w:p>
    <w:p w14:paraId="079F8F6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class="prediction-input"&gt;</w:t>
      </w:r>
    </w:p>
    <w:p w14:paraId="0F4D285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class="circle"&gt;</w:t>
      </w:r>
    </w:p>
    <w:p w14:paraId="1E10E40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src="../static/img/dummy/ship.png" alt="Demo" id="demo" class="circle"&gt;</w:t>
      </w:r>
    </w:p>
    <w:p w14:paraId="09098FC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4EDDA2F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&lt;form id="form" action="/result" method="post"  enctype="multipart/form-data"&gt;</w:t>
      </w:r>
    </w:p>
    <w:p w14:paraId="27C1466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&lt;input type="file" id="imageupload"  name="image" accept="image/*" class="input-image"&gt;</w:t>
      </w:r>
    </w:p>
    <w:p w14:paraId="3CB7B0F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&lt;input type="submit" class="submitbtn"&gt;</w:t>
      </w:r>
    </w:p>
    <w:p w14:paraId="6E0DE19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&lt;/form&gt;</w:t>
      </w:r>
    </w:p>
    <w:p w14:paraId="2594CF4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58E093D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 class="title text-muted"&gt;</w:t>
      </w:r>
    </w:p>
    <w:p w14:paraId="3A953A2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THE PREDICTION IS</w:t>
      </w:r>
    </w:p>
    <w:p w14:paraId="09E6000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&lt;/h3&gt;</w:t>
      </w:r>
    </w:p>
    <w:p w14:paraId="579CF0E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class="line"&gt;&lt;/div&gt;</w:t>
      </w:r>
    </w:p>
    <w:p w14:paraId="3AD2A34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class="output-container"&gt;</w:t>
      </w:r>
    </w:p>
    <w:p w14:paraId="3DCE16E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data-type="Cargo" class="output img1"&gt;</w:t>
      </w:r>
    </w:p>
    <w:p w14:paraId="2651ACC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src="../static/img/testimonials/cargo.jpg" alt="" class="circle"&gt;</w:t>
      </w:r>
    </w:p>
    <w:p w14:paraId="265D463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 class="text-muted"&gt;CARGO&lt;/h3&gt;</w:t>
      </w:r>
    </w:p>
    <w:p w14:paraId="635BD7F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55780D3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data-type="Carrier" class="output img2"&gt;</w:t>
      </w:r>
    </w:p>
    <w:p w14:paraId="79A000E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src="../static/img/testimonials/carrier.jpg" alt="" class="circle"&gt;</w:t>
      </w:r>
    </w:p>
    <w:p w14:paraId="0A5046F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 class="text-muted"&gt;CARRIER&lt;/h3&gt;</w:t>
      </w:r>
    </w:p>
    <w:p w14:paraId="44BE199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4BE781E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data-type="Cruise" class="output img3"&gt;</w:t>
      </w:r>
    </w:p>
    <w:p w14:paraId="0B6E630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src="../static/img/testimonials/cruise.jpg" alt="" class="circle"&gt;</w:t>
      </w:r>
    </w:p>
    <w:p w14:paraId="24DA495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 class="text-muted"&gt;CRUISE&lt;/h3&gt;</w:t>
      </w:r>
    </w:p>
    <w:p w14:paraId="653CEFE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6DCCC54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data-type="Military" class="output img4"&gt;</w:t>
      </w:r>
    </w:p>
    <w:p w14:paraId="63B892B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src="../static/img/testimonials/military.jpg" alt="" class="circle"&gt;</w:t>
      </w:r>
    </w:p>
    <w:p w14:paraId="3AE0C48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 class="text-muted"&gt;MILITARY&lt;/h3&gt;</w:t>
      </w:r>
    </w:p>
    <w:p w14:paraId="5BDF5CC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22F74F4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data-type="Tankers" class="output img5"&gt;</w:t>
      </w:r>
    </w:p>
    <w:p w14:paraId="04A942D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src="../static/img/testimonials/tankers.jpg" alt="" class="circle"&gt;</w:t>
      </w:r>
    </w:p>
    <w:p w14:paraId="6C76091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 class="text-muted"&gt;TANKERS&lt;/h3&gt;</w:t>
      </w:r>
    </w:p>
    <w:p w14:paraId="0747D98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6A6FE00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60F29F9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56E2753F" w14:textId="77777777" w:rsidR="00706F87" w:rsidRPr="00706F87" w:rsidRDefault="00706F87" w:rsidP="00706F87">
      <w:pPr>
        <w:spacing w:line="240" w:lineRule="auto"/>
        <w:jc w:val="both"/>
        <w:rPr>
          <w:rFonts w:ascii="Times New Roman" w:eastAsia="Arial" w:hAnsi="Times New Roman" w:cs="Times New Roman"/>
          <w:bCs/>
          <w:sz w:val="24"/>
          <w:szCs w:val="24"/>
        </w:rPr>
      </w:pPr>
    </w:p>
    <w:p w14:paraId="48B8CD9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&lt;div class="hide" id="result"&gt;</w:t>
      </w:r>
    </w:p>
    <w:p w14:paraId="74B44D0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{{prediction}}</w:t>
      </w:r>
    </w:p>
    <w:p w14:paraId="43FB2B2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15B45B7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&lt;/section&gt;</w:t>
      </w:r>
    </w:p>
    <w:p w14:paraId="43253F8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 id="footer"&gt;</w:t>
      </w:r>
    </w:p>
    <w:p w14:paraId="070284A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&lt;p&gt;Copyright © 2021. All Rights Reserved&lt;/p&gt;</w:t>
      </w:r>
    </w:p>
    <w:p w14:paraId="06A771A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class="social"&gt;</w:t>
      </w:r>
    </w:p>
    <w:p w14:paraId="60C0DB7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href="#"_blank"&gt;&lt;i class="fab fa-2x fa-twitter-square"&gt;&lt;/i&gt;&lt;/a&gt;</w:t>
      </w:r>
    </w:p>
    <w:p w14:paraId="61B0CB2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href="#" target="_blank"&gt;</w:t>
      </w:r>
    </w:p>
    <w:p w14:paraId="566EB6B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 class="fab fa-2x  fa-linkedin"&gt;&lt;/i&gt;&lt;/a&gt;</w:t>
      </w:r>
    </w:p>
    <w:p w14:paraId="7063731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href="#"&gt;</w:t>
      </w:r>
    </w:p>
    <w:p w14:paraId="32446FC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 class="fab fa-instagram-square fa-2x "&gt;&lt;/i&gt;</w:t>
      </w:r>
    </w:p>
    <w:p w14:paraId="06805D4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&lt;/a&gt;</w:t>
      </w:r>
    </w:p>
    <w:p w14:paraId="0587A45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3FB984B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&lt;/section&gt;</w:t>
      </w:r>
    </w:p>
    <w:p w14:paraId="4B26114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&lt;/body&gt;</w:t>
      </w:r>
    </w:p>
    <w:p w14:paraId="0E721A6E" w14:textId="77777777" w:rsidR="00706F87" w:rsidRPr="00706F87" w:rsidRDefault="00706F87" w:rsidP="00706F87">
      <w:pPr>
        <w:spacing w:line="240" w:lineRule="auto"/>
        <w:jc w:val="both"/>
        <w:rPr>
          <w:rFonts w:ascii="Times New Roman" w:eastAsia="Arial" w:hAnsi="Times New Roman" w:cs="Times New Roman"/>
          <w:bCs/>
          <w:sz w:val="24"/>
          <w:szCs w:val="24"/>
        </w:rPr>
      </w:pPr>
    </w:p>
    <w:p w14:paraId="2C51E51C" w14:textId="1B0FFB29" w:rsid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&lt;/html&gt;</w:t>
      </w:r>
    </w:p>
    <w:p w14:paraId="4F231EBF" w14:textId="115F70D6" w:rsidR="00706F87" w:rsidRDefault="00706F87" w:rsidP="00706F87">
      <w:pPr>
        <w:spacing w:line="240" w:lineRule="auto"/>
        <w:jc w:val="both"/>
        <w:rPr>
          <w:rFonts w:ascii="Times New Roman" w:eastAsia="Arial" w:hAnsi="Times New Roman" w:cs="Times New Roman"/>
          <w:bCs/>
          <w:sz w:val="24"/>
          <w:szCs w:val="24"/>
        </w:rPr>
      </w:pPr>
    </w:p>
    <w:p w14:paraId="1578875A" w14:textId="4BED57B8" w:rsidR="00706F87" w:rsidRDefault="00706F87" w:rsidP="00706F87">
      <w:pPr>
        <w:spacing w:line="240" w:lineRule="auto"/>
        <w:jc w:val="both"/>
        <w:rPr>
          <w:rFonts w:ascii="Times New Roman" w:eastAsia="Arial" w:hAnsi="Times New Roman" w:cs="Times New Roman"/>
          <w:bCs/>
          <w:sz w:val="24"/>
          <w:szCs w:val="24"/>
        </w:rPr>
      </w:pPr>
    </w:p>
    <w:p w14:paraId="6B4B0761" w14:textId="386716C4" w:rsidR="00706F87" w:rsidRDefault="00706F87" w:rsidP="00706F87">
      <w:pPr>
        <w:spacing w:line="240" w:lineRule="auto"/>
        <w:jc w:val="both"/>
        <w:rPr>
          <w:rFonts w:ascii="Times New Roman" w:eastAsia="Arial" w:hAnsi="Times New Roman" w:cs="Times New Roman"/>
          <w:bCs/>
          <w:sz w:val="24"/>
          <w:szCs w:val="24"/>
        </w:rPr>
      </w:pPr>
    </w:p>
    <w:p w14:paraId="65E120DD" w14:textId="08B698F4" w:rsidR="00706F87" w:rsidRDefault="00706F87" w:rsidP="00706F87">
      <w:pPr>
        <w:spacing w:line="240" w:lineRule="auto"/>
        <w:jc w:val="both"/>
        <w:rPr>
          <w:rFonts w:ascii="Times New Roman" w:eastAsia="Arial" w:hAnsi="Times New Roman" w:cs="Times New Roman"/>
          <w:bCs/>
          <w:sz w:val="24"/>
          <w:szCs w:val="24"/>
        </w:rPr>
      </w:pPr>
    </w:p>
    <w:p w14:paraId="601673DF" w14:textId="58682ACC" w:rsidR="00706F87" w:rsidRDefault="00706F87" w:rsidP="00706F87">
      <w:pPr>
        <w:spacing w:line="240" w:lineRule="auto"/>
        <w:jc w:val="both"/>
        <w:rPr>
          <w:rFonts w:ascii="Times New Roman" w:eastAsia="Arial" w:hAnsi="Times New Roman" w:cs="Times New Roman"/>
          <w:bCs/>
          <w:sz w:val="24"/>
          <w:szCs w:val="24"/>
        </w:rPr>
      </w:pPr>
    </w:p>
    <w:p w14:paraId="2F3EA675" w14:textId="1184A1E3" w:rsidR="00706F87" w:rsidRDefault="00706F87" w:rsidP="00706F87">
      <w:pPr>
        <w:spacing w:line="240" w:lineRule="auto"/>
        <w:jc w:val="both"/>
        <w:rPr>
          <w:rFonts w:ascii="Times New Roman" w:eastAsia="Arial" w:hAnsi="Times New Roman" w:cs="Times New Roman"/>
          <w:bCs/>
          <w:sz w:val="24"/>
          <w:szCs w:val="24"/>
        </w:rPr>
      </w:pPr>
    </w:p>
    <w:p w14:paraId="28432A9A" w14:textId="33C62512" w:rsidR="00706F87" w:rsidRDefault="00706F87" w:rsidP="00706F87">
      <w:pPr>
        <w:spacing w:line="240" w:lineRule="auto"/>
        <w:jc w:val="both"/>
        <w:rPr>
          <w:rFonts w:ascii="Times New Roman" w:eastAsia="Arial" w:hAnsi="Times New Roman" w:cs="Times New Roman"/>
          <w:bCs/>
          <w:sz w:val="24"/>
          <w:szCs w:val="24"/>
        </w:rPr>
      </w:pPr>
    </w:p>
    <w:p w14:paraId="5388F62F" w14:textId="48595053" w:rsidR="00706F87" w:rsidRDefault="00706F87" w:rsidP="00706F87">
      <w:pPr>
        <w:spacing w:line="240" w:lineRule="auto"/>
        <w:jc w:val="both"/>
        <w:rPr>
          <w:rFonts w:ascii="Times New Roman" w:eastAsia="Arial" w:hAnsi="Times New Roman" w:cs="Times New Roman"/>
          <w:bCs/>
          <w:sz w:val="24"/>
          <w:szCs w:val="24"/>
        </w:rPr>
      </w:pPr>
    </w:p>
    <w:p w14:paraId="256B6588" w14:textId="2422E308" w:rsidR="00706F87" w:rsidRDefault="00706F87" w:rsidP="00706F87">
      <w:pPr>
        <w:spacing w:line="240" w:lineRule="auto"/>
        <w:jc w:val="both"/>
        <w:rPr>
          <w:rFonts w:ascii="Times New Roman" w:eastAsia="Arial" w:hAnsi="Times New Roman" w:cs="Times New Roman"/>
          <w:bCs/>
          <w:sz w:val="24"/>
          <w:szCs w:val="24"/>
        </w:rPr>
      </w:pPr>
    </w:p>
    <w:p w14:paraId="696C6E77" w14:textId="7FD6ACC9" w:rsidR="00706F87" w:rsidRDefault="00706F87" w:rsidP="00706F87">
      <w:pPr>
        <w:spacing w:line="240" w:lineRule="auto"/>
        <w:jc w:val="both"/>
        <w:rPr>
          <w:rFonts w:ascii="Times New Roman" w:eastAsia="Arial" w:hAnsi="Times New Roman" w:cs="Times New Roman"/>
          <w:bCs/>
          <w:sz w:val="24"/>
          <w:szCs w:val="24"/>
        </w:rPr>
      </w:pPr>
    </w:p>
    <w:p w14:paraId="69AF87E3" w14:textId="0DFD0CD3" w:rsidR="00706F87" w:rsidRDefault="00706F87" w:rsidP="00706F87">
      <w:pPr>
        <w:spacing w:line="240" w:lineRule="auto"/>
        <w:jc w:val="both"/>
        <w:rPr>
          <w:rFonts w:ascii="Times New Roman" w:eastAsia="Arial" w:hAnsi="Times New Roman" w:cs="Times New Roman"/>
          <w:bCs/>
          <w:sz w:val="24"/>
          <w:szCs w:val="24"/>
        </w:rPr>
      </w:pPr>
    </w:p>
    <w:p w14:paraId="3FE1A9B5" w14:textId="4F38614A" w:rsidR="00706F87" w:rsidRDefault="00706F87" w:rsidP="00706F87">
      <w:pPr>
        <w:spacing w:line="240" w:lineRule="auto"/>
        <w:jc w:val="both"/>
        <w:rPr>
          <w:rFonts w:ascii="Times New Roman" w:eastAsia="Arial" w:hAnsi="Times New Roman" w:cs="Times New Roman"/>
          <w:bCs/>
          <w:sz w:val="24"/>
          <w:szCs w:val="24"/>
        </w:rPr>
      </w:pPr>
    </w:p>
    <w:p w14:paraId="40F93A3C" w14:textId="343BEE48" w:rsidR="00706F87" w:rsidRDefault="00706F87" w:rsidP="00706F87">
      <w:pPr>
        <w:spacing w:line="240" w:lineRule="auto"/>
        <w:jc w:val="both"/>
        <w:rPr>
          <w:rFonts w:ascii="Times New Roman" w:eastAsia="Arial" w:hAnsi="Times New Roman" w:cs="Times New Roman"/>
          <w:bCs/>
          <w:sz w:val="24"/>
          <w:szCs w:val="24"/>
        </w:rPr>
      </w:pPr>
    </w:p>
    <w:p w14:paraId="7A311BDE" w14:textId="4906FA13" w:rsidR="00706F87" w:rsidRDefault="00706F87" w:rsidP="00706F87">
      <w:pPr>
        <w:spacing w:line="240" w:lineRule="auto"/>
        <w:jc w:val="both"/>
        <w:rPr>
          <w:rFonts w:ascii="Times New Roman" w:eastAsia="Arial" w:hAnsi="Times New Roman" w:cs="Times New Roman"/>
          <w:bCs/>
          <w:sz w:val="24"/>
          <w:szCs w:val="24"/>
        </w:rPr>
      </w:pPr>
    </w:p>
    <w:p w14:paraId="2BB4906F" w14:textId="4915AA85" w:rsidR="00706F87" w:rsidRDefault="00706F87" w:rsidP="00706F87">
      <w:pPr>
        <w:spacing w:line="240" w:lineRule="auto"/>
        <w:jc w:val="both"/>
        <w:rPr>
          <w:rFonts w:ascii="Times New Roman" w:eastAsia="Arial" w:hAnsi="Times New Roman" w:cs="Times New Roman"/>
          <w:bCs/>
          <w:sz w:val="24"/>
          <w:szCs w:val="24"/>
        </w:rPr>
      </w:pPr>
    </w:p>
    <w:p w14:paraId="5F3B92FF" w14:textId="0B8322F2" w:rsidR="00706F87" w:rsidRDefault="00706F87" w:rsidP="00706F87">
      <w:pPr>
        <w:spacing w:line="240" w:lineRule="auto"/>
        <w:jc w:val="both"/>
        <w:rPr>
          <w:rFonts w:ascii="Times New Roman" w:eastAsia="Arial" w:hAnsi="Times New Roman" w:cs="Times New Roman"/>
          <w:bCs/>
          <w:sz w:val="24"/>
          <w:szCs w:val="24"/>
        </w:rPr>
      </w:pPr>
    </w:p>
    <w:p w14:paraId="40E05D61" w14:textId="7A6B264E" w:rsidR="00706F87" w:rsidRDefault="00706F87" w:rsidP="00706F87">
      <w:pPr>
        <w:spacing w:line="240" w:lineRule="auto"/>
        <w:jc w:val="both"/>
        <w:rPr>
          <w:rFonts w:ascii="Times New Roman" w:eastAsia="Arial" w:hAnsi="Times New Roman" w:cs="Times New Roman"/>
          <w:bCs/>
          <w:sz w:val="24"/>
          <w:szCs w:val="24"/>
        </w:rPr>
      </w:pPr>
    </w:p>
    <w:p w14:paraId="3B3F7853" w14:textId="0CF7D961" w:rsidR="00706F87" w:rsidRDefault="00706F87" w:rsidP="00706F87">
      <w:pPr>
        <w:spacing w:line="240" w:lineRule="auto"/>
        <w:jc w:val="both"/>
        <w:rPr>
          <w:rFonts w:ascii="Times New Roman" w:eastAsia="Arial" w:hAnsi="Times New Roman" w:cs="Times New Roman"/>
          <w:bCs/>
          <w:sz w:val="24"/>
          <w:szCs w:val="24"/>
        </w:rPr>
      </w:pPr>
    </w:p>
    <w:p w14:paraId="1B5B0DD2" w14:textId="540DCF76" w:rsidR="00706F87" w:rsidRDefault="00706F87" w:rsidP="00706F87">
      <w:pPr>
        <w:spacing w:line="360" w:lineRule="auto"/>
        <w:jc w:val="both"/>
        <w:rPr>
          <w:rFonts w:ascii="Times New Roman" w:eastAsia="Arial" w:hAnsi="Times New Roman" w:cs="Times New Roman"/>
          <w:b/>
          <w:sz w:val="28"/>
          <w:szCs w:val="28"/>
        </w:rPr>
      </w:pPr>
      <w:r w:rsidRPr="00706F87">
        <w:rPr>
          <w:rFonts w:ascii="Times New Roman" w:eastAsia="Arial" w:hAnsi="Times New Roman" w:cs="Times New Roman"/>
          <w:b/>
          <w:sz w:val="28"/>
          <w:szCs w:val="28"/>
        </w:rPr>
        <w:t>Index.html</w:t>
      </w:r>
    </w:p>
    <w:p w14:paraId="20990D8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&lt;!DOCTYPE html&gt;</w:t>
      </w:r>
    </w:p>
    <w:p w14:paraId="2AA86D3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&lt;html lang="en"&gt;</w:t>
      </w:r>
    </w:p>
    <w:p w14:paraId="1A730F9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&lt;head&gt;</w:t>
      </w:r>
    </w:p>
    <w:p w14:paraId="4B2A765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&lt;meta charset="UTF-8"&gt;</w:t>
      </w:r>
    </w:p>
    <w:p w14:paraId="370BAB7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&lt;meta http-equiv="X-UA-Compatible" content="IE=edge"&gt;</w:t>
      </w:r>
    </w:p>
    <w:p w14:paraId="55BD103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&lt;meta name="viewport" content="width=device-width, initial-scale=1.0"&gt;</w:t>
      </w:r>
    </w:p>
    <w:p w14:paraId="512361EC" w14:textId="77777777" w:rsidR="00706F87" w:rsidRPr="00706F87" w:rsidRDefault="00706F87" w:rsidP="00706F87">
      <w:pPr>
        <w:spacing w:line="240" w:lineRule="auto"/>
        <w:jc w:val="both"/>
        <w:rPr>
          <w:rFonts w:ascii="Times New Roman" w:eastAsia="Arial" w:hAnsi="Times New Roman" w:cs="Times New Roman"/>
          <w:bCs/>
          <w:sz w:val="24"/>
          <w:szCs w:val="24"/>
        </w:rPr>
      </w:pPr>
    </w:p>
    <w:p w14:paraId="55707C1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roofErr w:type="gramStart"/>
      <w:r w:rsidRPr="00706F87">
        <w:rPr>
          <w:rFonts w:ascii="Times New Roman" w:eastAsia="Arial" w:hAnsi="Times New Roman" w:cs="Times New Roman"/>
          <w:bCs/>
          <w:sz w:val="24"/>
          <w:szCs w:val="24"/>
        </w:rPr>
        <w:t>&lt;!--</w:t>
      </w:r>
      <w:proofErr w:type="gramEnd"/>
      <w:r w:rsidRPr="00706F87">
        <w:rPr>
          <w:rFonts w:ascii="Times New Roman" w:eastAsia="Arial" w:hAnsi="Times New Roman" w:cs="Times New Roman"/>
          <w:bCs/>
          <w:sz w:val="24"/>
          <w:szCs w:val="24"/>
        </w:rPr>
        <w:t>Bootstrap --&gt;</w:t>
      </w:r>
    </w:p>
    <w:p w14:paraId="5754702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&lt;link rel="stylesheet" href="https://maxcdn.bootstrapcdn.com/bootstrap/4.0.0/css/bootstrap.min.css" integrity="sha384-Gn5384xqQ1aoWXA+058RXPxPg6fy4IWvTNh0E263XmFcJlSAwiGgFAW/dAiS6JXm" crossorigin="anonymous"&gt;</w:t>
      </w:r>
    </w:p>
    <w:p w14:paraId="5D5EF85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src="https://code.jquery.com/jquery-3.2.1.slim.min.js" integrity="sha384-KJ3o2DKtIkvYIK3UENzmM7KCkRr/rE9/Qpg6aAZGJwFDMVNA/GpGFF93hXpG5KkN" crossorigin="anonymous"&gt;&lt;/script&gt;</w:t>
      </w:r>
    </w:p>
    <w:p w14:paraId="1F6AAEC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src="https://cdnjs.cloudflare.com/ajax/libs/popper.js/1.12.9/umd/popper.min.js" integrity="sha384-ApNbgh9B+Y1QKtv3Rn7W3mgPxhU9K/ScQsAP7hUibX39j7fakFPskvXusvfa0b4Q" crossorigin="anonymous"&gt;&lt;/script&gt;</w:t>
      </w:r>
    </w:p>
    <w:p w14:paraId="5ABEC09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src="https://maxcdn.bootstrapcdn.com/bootstrap/4.0.0/js/bootstrap.min.js" integrity="sha384-JZR6Spejh4U02d8jOt6vLEHfe/JQGiRRSQQxSfFWpi1MquVdAyjUar5+76PVCmYl" crossorigin="anonymous"&gt;&lt;/script&gt;</w:t>
      </w:r>
    </w:p>
    <w:p w14:paraId="62EFF7B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2AFFEA0C" w14:textId="77777777" w:rsidR="00706F87" w:rsidRPr="00706F87" w:rsidRDefault="00706F87" w:rsidP="00706F87">
      <w:pPr>
        <w:spacing w:line="240" w:lineRule="auto"/>
        <w:jc w:val="both"/>
        <w:rPr>
          <w:rFonts w:ascii="Times New Roman" w:eastAsia="Arial" w:hAnsi="Times New Roman" w:cs="Times New Roman"/>
          <w:bCs/>
          <w:sz w:val="24"/>
          <w:szCs w:val="24"/>
        </w:rPr>
      </w:pPr>
    </w:p>
    <w:p w14:paraId="36C2A6C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&lt;script src="https://kit.fontawesome.com/8b9cdc2059.js" crossorigin="anonymous"&gt;&lt;/script&gt;</w:t>
      </w:r>
    </w:p>
    <w:p w14:paraId="6484E0A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&lt;link href="https://fonts.googleapis.com/css2?family=Akronim&amp;family=Roboto&amp;display=swap" rel="stylesheet"&gt;</w:t>
      </w:r>
    </w:p>
    <w:p w14:paraId="58AB67F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&lt;link rel="stylesheet" href="../static/style.css"&gt;</w:t>
      </w:r>
    </w:p>
    <w:p w14:paraId="42C168B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 &lt;script defer src="../static/js/main.js"&gt;&lt;/script&gt; --&gt;</w:t>
      </w:r>
    </w:p>
    <w:p w14:paraId="10DC295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&lt;title&gt;Ship Classification&lt;/title&gt;</w:t>
      </w:r>
    </w:p>
    <w:p w14:paraId="692A28F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&lt;/head&gt;</w:t>
      </w:r>
    </w:p>
    <w:p w14:paraId="1173A24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&lt;body&gt;</w:t>
      </w:r>
    </w:p>
    <w:p w14:paraId="1C25E10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&lt;header id="head" class="header"&gt;</w:t>
      </w:r>
    </w:p>
    <w:p w14:paraId="7437865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  id="navbar"&gt;</w:t>
      </w:r>
    </w:p>
    <w:p w14:paraId="1129908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&lt;h1 class="nav-heading"&gt;Ship Classification&lt;/h1&gt;</w:t>
      </w:r>
    </w:p>
    <w:p w14:paraId="029B15B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class="nav--items"&gt;</w:t>
      </w:r>
    </w:p>
    <w:p w14:paraId="129CD29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&lt;ul&gt;</w:t>
      </w:r>
    </w:p>
    <w:p w14:paraId="2546CA4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&lt;li&gt;&lt;a href="#about"&gt;About&lt;/a&gt;&lt;/li&gt;</w:t>
      </w:r>
    </w:p>
    <w:p w14:paraId="27CB398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3A6B805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492719D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&lt;li&gt;&lt;a href="prediction.html"&gt;Prediction&lt;/a&gt;&lt;/li&gt;</w:t>
      </w:r>
    </w:p>
    <w:p w14:paraId="7C181D1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&lt;/ul&gt;</w:t>
      </w:r>
    </w:p>
    <w:p w14:paraId="44209AC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31DD95C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&lt;/section&gt;</w:t>
      </w:r>
    </w:p>
    <w:p w14:paraId="1CC8184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 id="slider"&gt;</w:t>
      </w:r>
    </w:p>
    <w:p w14:paraId="4358814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id="carouselExampleIndicators" class="carousel" data-ride="carousel"&gt;</w:t>
      </w:r>
    </w:p>
    <w:p w14:paraId="356596E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&lt;ol class="carousel-indicators "&gt;</w:t>
      </w:r>
    </w:p>
    <w:p w14:paraId="155B08A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 data-target="#carouselExampleIndicators" data-slide-to="0" class="active "&gt;&lt;/li&gt;</w:t>
      </w:r>
    </w:p>
    <w:p w14:paraId="6067448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 data-target="#carouselExampleIndicators" data-slide-to="1"&gt;&lt;/li&gt;</w:t>
      </w:r>
    </w:p>
    <w:p w14:paraId="74BDF8A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 data-target="#carouselExampleIndicators" data-slide-to="2"&gt;&lt;/li&gt;</w:t>
      </w:r>
    </w:p>
    <w:p w14:paraId="36F88B7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 data-target="#carouselExampleIndicators" data-slide-to="3"&gt;&lt;/li&gt;</w:t>
      </w:r>
    </w:p>
    <w:p w14:paraId="780C011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&lt;li data-target="#carouselExampleIndicators" data-slide-to="4"&gt;&lt;/li&gt;</w:t>
      </w:r>
    </w:p>
    <w:p w14:paraId="7F91CE0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&lt;/ol&gt;</w:t>
      </w:r>
    </w:p>
    <w:p w14:paraId="1799CF4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class="carousel-inner"&gt;</w:t>
      </w:r>
    </w:p>
    <w:p w14:paraId="02B12CC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&lt;div class="carousel-caption d-none d-md-block"&gt;</w:t>
      </w:r>
    </w:p>
    <w:p w14:paraId="620EEC2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&lt;h2 class="font"&gt;We Help You </w:t>
      </w:r>
      <w:proofErr w:type="gramStart"/>
      <w:r w:rsidRPr="00706F87">
        <w:rPr>
          <w:rFonts w:ascii="Times New Roman" w:eastAsia="Arial" w:hAnsi="Times New Roman" w:cs="Times New Roman"/>
          <w:bCs/>
          <w:sz w:val="24"/>
          <w:szCs w:val="24"/>
        </w:rPr>
        <w:t>To</w:t>
      </w:r>
      <w:proofErr w:type="gramEnd"/>
      <w:r w:rsidRPr="00706F87">
        <w:rPr>
          <w:rFonts w:ascii="Times New Roman" w:eastAsia="Arial" w:hAnsi="Times New Roman" w:cs="Times New Roman"/>
          <w:bCs/>
          <w:sz w:val="24"/>
          <w:szCs w:val="24"/>
        </w:rPr>
        <w:t xml:space="preserve"> Classify Ships&lt;/h2&gt;</w:t>
      </w:r>
    </w:p>
    <w:p w14:paraId="7185D68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3682F0E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58607FE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class="carousel-item active"&gt;</w:t>
      </w:r>
    </w:p>
    <w:p w14:paraId="091753F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class="d-block w-100" src="../static/img/cargo.jpg" alt="First slide"&gt;</w:t>
      </w:r>
    </w:p>
    <w:p w14:paraId="5EFC705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156F668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class="carousel-item"&gt;</w:t>
      </w:r>
    </w:p>
    <w:p w14:paraId="6DBCC1C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class="d-block w-100" src="../static/img/carrier.jpg" alt="Second slide"&gt;</w:t>
      </w:r>
    </w:p>
    <w:p w14:paraId="7D62B16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4E3BB82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class="carousel-item"&gt;</w:t>
      </w:r>
    </w:p>
    <w:p w14:paraId="6415330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class="d-block w-100" src="../static/img/cruise.jpg" alt="Third slide"&gt;</w:t>
      </w:r>
    </w:p>
    <w:p w14:paraId="1C541CA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61DB8BC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class="carousel-item"&gt;</w:t>
      </w:r>
    </w:p>
    <w:p w14:paraId="3E8E471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class="d-block w-100" src="../static/img/military.jpg" alt="fourth slide"&gt;</w:t>
      </w:r>
    </w:p>
    <w:p w14:paraId="7349B8C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6E42CDC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class="carousel-item"&gt;</w:t>
      </w:r>
    </w:p>
    <w:p w14:paraId="13DD7F0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class="d-block w-100" src="../static/img/tankers.jpg" alt="fifth slide"&gt;</w:t>
      </w:r>
    </w:p>
    <w:p w14:paraId="335FBFE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7B520B3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1585E27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class="carousel-control-prev" href="#carouselExampleIndicators" role="button" data-slide="prev"&gt;</w:t>
      </w:r>
    </w:p>
    <w:p w14:paraId="4C4E288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&lt;span class="carousel-control-prev-icon" aria-hidden="true"&gt;&lt;/span&gt;</w:t>
      </w:r>
    </w:p>
    <w:p w14:paraId="6D75A47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&lt;span class="sr-only"&gt;Previous&lt;/span&gt;</w:t>
      </w:r>
    </w:p>
    <w:p w14:paraId="5532AEB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&lt;/a&gt;</w:t>
      </w:r>
    </w:p>
    <w:p w14:paraId="14655B5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class="carousel-control-next" href="#carouselExampleIndicators" role="button" data-slide="next"&gt;</w:t>
      </w:r>
    </w:p>
    <w:p w14:paraId="0F6E605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&lt;span class="carousel-control-next-icon" aria-hidden="true"&gt;&lt;/span&gt;</w:t>
      </w:r>
    </w:p>
    <w:p w14:paraId="1873B35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&lt;span class="sr-only"&gt;Next&lt;/span&gt;</w:t>
      </w:r>
    </w:p>
    <w:p w14:paraId="29B4DFF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&lt;/a&gt;</w:t>
      </w:r>
    </w:p>
    <w:p w14:paraId="1B01A14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&lt;/div&gt;</w:t>
      </w:r>
    </w:p>
    <w:p w14:paraId="2895461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01AE884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&lt;/section&gt;</w:t>
      </w:r>
    </w:p>
    <w:p w14:paraId="1FAF77F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&lt;/header&gt;</w:t>
      </w:r>
    </w:p>
    <w:p w14:paraId="299A2CF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&lt;section id="about"&gt;</w:t>
      </w:r>
    </w:p>
    <w:p w14:paraId="1ABB5E8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class="top"&gt;</w:t>
      </w:r>
    </w:p>
    <w:p w14:paraId="21269C1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 class="title text-muted"&gt;</w:t>
      </w:r>
    </w:p>
    <w:p w14:paraId="613DFA0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ABOUT PROJECT</w:t>
      </w:r>
    </w:p>
    <w:p w14:paraId="21AE1E8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&lt;/h3&gt;</w:t>
      </w:r>
    </w:p>
    <w:p w14:paraId="2FD5490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class="line"&gt;&lt;/div&gt;</w:t>
      </w:r>
    </w:p>
    <w:p w14:paraId="245E74C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56B369E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 class="body"&gt;</w:t>
      </w:r>
    </w:p>
    <w:p w14:paraId="3BF1F0A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 class="left"&gt;</w:t>
      </w:r>
    </w:p>
    <w:p w14:paraId="4BA9D93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&lt;h2&gt;Problem:&lt;/h2&gt;</w:t>
      </w:r>
    </w:p>
    <w:p w14:paraId="4DFEBC5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&lt;p&gt;</w:t>
      </w:r>
    </w:p>
    <w:p w14:paraId="408C39A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Ship or vessel detection has a wide range of applications, in the areas of maritime safety, fisheries management, marine pollution, </w:t>
      </w:r>
      <w:proofErr w:type="spellStart"/>
      <w:r w:rsidRPr="00706F87">
        <w:rPr>
          <w:rFonts w:ascii="Times New Roman" w:eastAsia="Arial" w:hAnsi="Times New Roman" w:cs="Times New Roman"/>
          <w:bCs/>
          <w:sz w:val="24"/>
          <w:szCs w:val="24"/>
        </w:rPr>
        <w:t>defence</w:t>
      </w:r>
      <w:proofErr w:type="spellEnd"/>
      <w:r w:rsidRPr="00706F87">
        <w:rPr>
          <w:rFonts w:ascii="Times New Roman" w:eastAsia="Arial" w:hAnsi="Times New Roman" w:cs="Times New Roman"/>
          <w:bCs/>
          <w:sz w:val="24"/>
          <w:szCs w:val="24"/>
        </w:rPr>
        <w:t xml:space="preserve"> and maritime security, protection from piracy, illegal migration, etc.</w:t>
      </w:r>
    </w:p>
    <w:p w14:paraId="5E8BE87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&lt;/p&gt;</w:t>
      </w:r>
    </w:p>
    <w:p w14:paraId="3863388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&lt;/div&gt;</w:t>
      </w:r>
    </w:p>
    <w:p w14:paraId="517BD46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 class="right"&gt;</w:t>
      </w:r>
    </w:p>
    <w:p w14:paraId="169052F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&lt;h2&gt;Solution:&lt;/h2&gt;</w:t>
      </w:r>
    </w:p>
    <w:p w14:paraId="39CB24D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&lt;p&gt;</w:t>
      </w:r>
    </w:p>
    <w:p w14:paraId="41505F6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In this project, we will be building a deep learning model that can detect and classify various types of ships. A web application is integrated with the model, from where the user can upload an image see the analyzed results.</w:t>
      </w:r>
    </w:p>
    <w:p w14:paraId="43681D4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&lt;/p&gt;</w:t>
      </w:r>
    </w:p>
    <w:p w14:paraId="0C38DFA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&lt;/div&gt;</w:t>
      </w:r>
    </w:p>
    <w:p w14:paraId="7CE7CFF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&lt;/div&gt;</w:t>
      </w:r>
    </w:p>
    <w:p w14:paraId="64233F6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&lt;/section&gt;</w:t>
      </w:r>
    </w:p>
    <w:p w14:paraId="3745380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&lt;section id="services"&gt;</w:t>
      </w:r>
    </w:p>
    <w:p w14:paraId="7584236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&lt;h3 class="title text-muted"&gt;WE CLASSIFY&lt;/h3&gt;</w:t>
      </w:r>
    </w:p>
    <w:p w14:paraId="69505BE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 class="line"&gt;&lt;/div&gt;</w:t>
      </w:r>
    </w:p>
    <w:p w14:paraId="4AE35DA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 class="testimonials"&gt;</w:t>
      </w:r>
    </w:p>
    <w:p w14:paraId="0F8C9F3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 style="width: 25rem;"&gt;</w:t>
      </w:r>
    </w:p>
    <w:p w14:paraId="20C5E39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src="../static/img/testimonials/cargo.jpg" class="card-img-top" alt="cargo"&gt;</w:t>
      </w:r>
    </w:p>
    <w:p w14:paraId="62B9F2E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class="card-body"&gt;</w:t>
      </w:r>
    </w:p>
    <w:p w14:paraId="12A92F5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&lt;h5 class="card-title text-muted"&gt;Cargo&lt;/h5&gt;</w:t>
      </w:r>
    </w:p>
    <w:p w14:paraId="7F8ABE4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 class="card-text"&gt;A cargo ship or freighter is a merchant ship that carries cargo, goods, and materials from one port to another. Thousands of cargo carriers ply the world's seas and oceans each year, handling the bulk of international </w:t>
      </w:r>
      <w:proofErr w:type="gramStart"/>
      <w:r w:rsidRPr="00706F87">
        <w:rPr>
          <w:rFonts w:ascii="Times New Roman" w:eastAsia="Arial" w:hAnsi="Times New Roman" w:cs="Times New Roman"/>
          <w:bCs/>
          <w:sz w:val="24"/>
          <w:szCs w:val="24"/>
        </w:rPr>
        <w:t>trade.&lt;</w:t>
      </w:r>
      <w:proofErr w:type="gramEnd"/>
      <w:r w:rsidRPr="00706F87">
        <w:rPr>
          <w:rFonts w:ascii="Times New Roman" w:eastAsia="Arial" w:hAnsi="Times New Roman" w:cs="Times New Roman"/>
          <w:bCs/>
          <w:sz w:val="24"/>
          <w:szCs w:val="24"/>
        </w:rPr>
        <w:t>/p&gt;</w:t>
      </w:r>
    </w:p>
    <w:p w14:paraId="08B28C2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44B860D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7068887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 style="width: 25rem;"&gt;</w:t>
      </w:r>
    </w:p>
    <w:p w14:paraId="75487EC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src="../static/img/testimonials/carrier.jpg" class="card-img-top" alt="carrier"&gt;</w:t>
      </w:r>
    </w:p>
    <w:p w14:paraId="79342C4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class="card-body"&gt;</w:t>
      </w:r>
    </w:p>
    <w:p w14:paraId="61944CA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&lt;h5 class="card-title text-muted"&gt;Carrier&lt;/h5&gt;</w:t>
      </w:r>
    </w:p>
    <w:p w14:paraId="114CA16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 class="card-text"&gt;At its most basic level, a carrier ship is simply a ship outfitted with a flight deck -- a runway area for launching and landing airplanes. This concept dates back almost as far as airplanes themselves.&lt;/p&gt;</w:t>
      </w:r>
    </w:p>
    <w:p w14:paraId="43D9530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0353D0A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4178294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 style="width: 25rem;"&gt;</w:t>
      </w:r>
    </w:p>
    <w:p w14:paraId="39D357E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src="../static/img/testimonials/cruise.jpg" class="card-img-top" alt="cruise"&gt;</w:t>
      </w:r>
    </w:p>
    <w:p w14:paraId="7BDF95EC"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class="card-body text-muted"&gt;</w:t>
      </w:r>
    </w:p>
    <w:p w14:paraId="4B87859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&lt;h5 class="card-title"&gt;Cruise&lt;/h5&gt;</w:t>
      </w:r>
    </w:p>
    <w:p w14:paraId="291D635A"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 class="card-text"&gt;Cruise ships are large passenger ships used mainly for vacationing. Cruise ships typically embark on round-trip voyages to various ports-of-call, where passengers may go on tours known as shore excursions.&lt;/p&gt;</w:t>
      </w:r>
    </w:p>
    <w:p w14:paraId="6779379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3056185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71F0607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2DB1FBD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 style="width: 25rem;"&gt;</w:t>
      </w:r>
    </w:p>
    <w:p w14:paraId="20183B8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&lt;img src="../static/img/testimonials/military.jpg" class="card-img-top" alt="page"&gt;</w:t>
      </w:r>
    </w:p>
    <w:p w14:paraId="5CAFA51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class="card-body text-muted"&gt;</w:t>
      </w:r>
    </w:p>
    <w:p w14:paraId="595E6742"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&lt;h5 class="card-title"&gt;Military&lt;/h5&gt;</w:t>
      </w:r>
    </w:p>
    <w:p w14:paraId="15AC366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 class="card-text"&gt;A military ship is a ship used by navy.  Generally, military ships are damage resilient and armed with weapon systems.&lt;/p&gt;</w:t>
      </w:r>
    </w:p>
    <w:p w14:paraId="0AAEF43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74DAC42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07A5046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60A5FE3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 style="width: 25rem;"&gt;</w:t>
      </w:r>
    </w:p>
    <w:p w14:paraId="5B15686E"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&lt;img src="../static/img/testimonials/tankers.jpg" class="card-img-top" alt="plastic"&gt;</w:t>
      </w:r>
    </w:p>
    <w:p w14:paraId="5F541A8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class="card-body text-muted"&gt;</w:t>
      </w:r>
    </w:p>
    <w:p w14:paraId="388998D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&lt;h5 class="card-title"&gt;Tankers&lt;/h5&gt;</w:t>
      </w:r>
    </w:p>
    <w:p w14:paraId="11B918A5"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 class="card-text"&gt;Ships that facilitate the supplying of mass quantities of liquefied freight are referenced as tanker ships.  They also carry liquefied gaseous substances.&lt;/p&gt;</w:t>
      </w:r>
    </w:p>
    <w:p w14:paraId="04F32FB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007919D4"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40E097E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03307A79"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w:t>
      </w:r>
    </w:p>
    <w:p w14:paraId="75D73511"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&lt;/div&gt;</w:t>
      </w:r>
    </w:p>
    <w:p w14:paraId="5C1BC77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&lt;/section&gt;</w:t>
      </w:r>
    </w:p>
    <w:p w14:paraId="30BFD535" w14:textId="77777777" w:rsidR="00706F87" w:rsidRPr="00706F87" w:rsidRDefault="00706F87" w:rsidP="00706F87">
      <w:pPr>
        <w:spacing w:line="240" w:lineRule="auto"/>
        <w:jc w:val="both"/>
        <w:rPr>
          <w:rFonts w:ascii="Times New Roman" w:eastAsia="Arial" w:hAnsi="Times New Roman" w:cs="Times New Roman"/>
          <w:bCs/>
          <w:sz w:val="24"/>
          <w:szCs w:val="24"/>
        </w:rPr>
      </w:pPr>
    </w:p>
    <w:p w14:paraId="4A6315D7" w14:textId="77777777" w:rsidR="00706F87" w:rsidRPr="00706F87" w:rsidRDefault="00706F87" w:rsidP="00706F87">
      <w:pPr>
        <w:spacing w:line="240" w:lineRule="auto"/>
        <w:jc w:val="both"/>
        <w:rPr>
          <w:rFonts w:ascii="Times New Roman" w:eastAsia="Arial" w:hAnsi="Times New Roman" w:cs="Times New Roman"/>
          <w:bCs/>
          <w:sz w:val="24"/>
          <w:szCs w:val="24"/>
        </w:rPr>
      </w:pPr>
    </w:p>
    <w:p w14:paraId="5649ACCD"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&lt;section id="footer"&gt;</w:t>
      </w:r>
    </w:p>
    <w:p w14:paraId="63770A3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&lt;p&gt;Copyright © 2021. All Rights Reserved&lt;/p&gt;</w:t>
      </w:r>
    </w:p>
    <w:p w14:paraId="68CECBD8"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 class="social"&gt;</w:t>
      </w:r>
    </w:p>
    <w:p w14:paraId="606F19B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href="#" target="_blank"&gt;&lt;i class="fab fa-2x fa-twitter-square"&gt;&lt;/i&gt;&lt;/a&gt;</w:t>
      </w:r>
    </w:p>
    <w:p w14:paraId="2139C80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href="#" target="_blank"&gt;</w:t>
      </w:r>
    </w:p>
    <w:p w14:paraId="40BAE8B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 class="fab fa-2</w:t>
      </w:r>
      <w:proofErr w:type="gramStart"/>
      <w:r w:rsidRPr="00706F87">
        <w:rPr>
          <w:rFonts w:ascii="Times New Roman" w:eastAsia="Arial" w:hAnsi="Times New Roman" w:cs="Times New Roman"/>
          <w:bCs/>
          <w:sz w:val="24"/>
          <w:szCs w:val="24"/>
        </w:rPr>
        <w:t>x  fa</w:t>
      </w:r>
      <w:proofErr w:type="gramEnd"/>
      <w:r w:rsidRPr="00706F87">
        <w:rPr>
          <w:rFonts w:ascii="Times New Roman" w:eastAsia="Arial" w:hAnsi="Times New Roman" w:cs="Times New Roman"/>
          <w:bCs/>
          <w:sz w:val="24"/>
          <w:szCs w:val="24"/>
        </w:rPr>
        <w:t>-linkedin"&gt;&lt;/i&gt;&lt;/a&gt;</w:t>
      </w:r>
    </w:p>
    <w:p w14:paraId="5D7E9536"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&lt;a href="#"&gt;</w:t>
      </w:r>
    </w:p>
    <w:p w14:paraId="5C2F2590"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&lt;i class="#"&gt;&lt;/i&gt;</w:t>
      </w:r>
    </w:p>
    <w:p w14:paraId="17C0E333"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lastRenderedPageBreak/>
        <w:t xml:space="preserve">        &lt;/a&gt;</w:t>
      </w:r>
    </w:p>
    <w:p w14:paraId="5DD8E5DB"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 xml:space="preserve">    &lt;/div&gt;</w:t>
      </w:r>
    </w:p>
    <w:p w14:paraId="64F6E397"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&lt;/section&gt;</w:t>
      </w:r>
    </w:p>
    <w:p w14:paraId="6E85FA4F" w14:textId="777777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&lt;/body&gt;</w:t>
      </w:r>
    </w:p>
    <w:p w14:paraId="30DCCE4A" w14:textId="24E09C77" w:rsidR="00706F87" w:rsidRPr="00706F87" w:rsidRDefault="00706F87" w:rsidP="00706F87">
      <w:pPr>
        <w:spacing w:line="240" w:lineRule="auto"/>
        <w:jc w:val="both"/>
        <w:rPr>
          <w:rFonts w:ascii="Times New Roman" w:eastAsia="Arial" w:hAnsi="Times New Roman" w:cs="Times New Roman"/>
          <w:bCs/>
          <w:sz w:val="24"/>
          <w:szCs w:val="24"/>
        </w:rPr>
      </w:pPr>
      <w:r w:rsidRPr="00706F87">
        <w:rPr>
          <w:rFonts w:ascii="Times New Roman" w:eastAsia="Arial" w:hAnsi="Times New Roman" w:cs="Times New Roman"/>
          <w:bCs/>
          <w:sz w:val="24"/>
          <w:szCs w:val="24"/>
        </w:rPr>
        <w:t>&lt;/html&gt;</w:t>
      </w:r>
    </w:p>
    <w:p w14:paraId="338947B0" w14:textId="77777777" w:rsidR="00AC648D" w:rsidRPr="00D3752E" w:rsidRDefault="00AC648D" w:rsidP="00706F87">
      <w:pPr>
        <w:spacing w:line="240" w:lineRule="auto"/>
        <w:jc w:val="both"/>
        <w:rPr>
          <w:rFonts w:ascii="Times New Roman" w:hAnsi="Times New Roman" w:cs="Times New Roman"/>
        </w:rPr>
      </w:pPr>
    </w:p>
    <w:sectPr w:rsidR="00AC648D" w:rsidRPr="00D3752E" w:rsidSect="002A74B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2ABA7" w14:textId="77777777" w:rsidR="007D1944" w:rsidRDefault="007D1944" w:rsidP="007C16BE">
      <w:pPr>
        <w:spacing w:after="0" w:line="240" w:lineRule="auto"/>
      </w:pPr>
      <w:r>
        <w:separator/>
      </w:r>
    </w:p>
  </w:endnote>
  <w:endnote w:type="continuationSeparator" w:id="0">
    <w:p w14:paraId="23365356" w14:textId="77777777" w:rsidR="007D1944" w:rsidRDefault="007D1944" w:rsidP="007C1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nt283">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Regular">
    <w:altName w:val="Roboto"/>
    <w:panose1 w:val="00000000000000000000"/>
    <w:charset w:val="00"/>
    <w:family w:val="roman"/>
    <w:notTrueType/>
    <w:pitch w:val="default"/>
  </w:font>
  <w:font w:name="Arim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AE1E" w14:textId="77777777" w:rsidR="001322C8" w:rsidRDefault="00132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048346"/>
      <w:docPartObj>
        <w:docPartGallery w:val="Page Numbers (Bottom of Page)"/>
        <w:docPartUnique/>
      </w:docPartObj>
    </w:sdtPr>
    <w:sdtContent>
      <w:p w14:paraId="722123EA" w14:textId="77777777" w:rsidR="001322C8" w:rsidRDefault="00000000">
        <w:pPr>
          <w:pStyle w:val="Footer"/>
          <w:jc w:val="center"/>
        </w:pPr>
        <w:r>
          <w:fldChar w:fldCharType="begin"/>
        </w:r>
        <w:r>
          <w:instrText xml:space="preserve"> PAGE   \* MERGEFORMAT </w:instrText>
        </w:r>
        <w:r>
          <w:fldChar w:fldCharType="separate"/>
        </w:r>
        <w:r w:rsidR="00030CD2">
          <w:rPr>
            <w:noProof/>
          </w:rPr>
          <w:t>21</w:t>
        </w:r>
        <w:r>
          <w:rPr>
            <w:noProof/>
          </w:rPr>
          <w:fldChar w:fldCharType="end"/>
        </w:r>
      </w:p>
    </w:sdtContent>
  </w:sdt>
  <w:p w14:paraId="7C6BCC7A" w14:textId="77777777" w:rsidR="001322C8" w:rsidRDefault="001322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DAB5" w14:textId="77777777" w:rsidR="001322C8" w:rsidRDefault="00132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787E" w14:textId="77777777" w:rsidR="007D1944" w:rsidRDefault="007D1944" w:rsidP="007C16BE">
      <w:pPr>
        <w:spacing w:after="0" w:line="240" w:lineRule="auto"/>
      </w:pPr>
      <w:r>
        <w:separator/>
      </w:r>
    </w:p>
  </w:footnote>
  <w:footnote w:type="continuationSeparator" w:id="0">
    <w:p w14:paraId="1D87B0A3" w14:textId="77777777" w:rsidR="007D1944" w:rsidRDefault="007D1944" w:rsidP="007C1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6EE2" w14:textId="77777777" w:rsidR="001322C8" w:rsidRDefault="00132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3739" w14:textId="77777777" w:rsidR="001322C8" w:rsidRDefault="001322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311E" w14:textId="77777777" w:rsidR="001322C8" w:rsidRDefault="00132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6"/>
    <w:lvl w:ilvl="0">
      <w:start w:val="1"/>
      <w:numFmt w:val="decimal"/>
      <w:lvlText w:val="%1."/>
      <w:lvlJc w:val="left"/>
      <w:pPr>
        <w:tabs>
          <w:tab w:val="num" w:pos="0"/>
        </w:tabs>
        <w:ind w:left="115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3"/>
    <w:multiLevelType w:val="multilevel"/>
    <w:tmpl w:val="00000003"/>
    <w:name w:val="WWNum5"/>
    <w:lvl w:ilvl="0">
      <w:start w:val="1"/>
      <w:numFmt w:val="decimal"/>
      <w:lvlText w:val="%1."/>
      <w:lvlJc w:val="left"/>
      <w:pPr>
        <w:tabs>
          <w:tab w:val="num" w:pos="-434"/>
        </w:tabs>
        <w:ind w:left="720" w:hanging="360"/>
      </w:pPr>
    </w:lvl>
    <w:lvl w:ilvl="1">
      <w:start w:val="1"/>
      <w:numFmt w:val="lowerLetter"/>
      <w:lvlText w:val="%2."/>
      <w:lvlJc w:val="left"/>
      <w:pPr>
        <w:tabs>
          <w:tab w:val="num" w:pos="-434"/>
        </w:tabs>
        <w:ind w:left="1006" w:hanging="360"/>
      </w:pPr>
    </w:lvl>
    <w:lvl w:ilvl="2">
      <w:start w:val="1"/>
      <w:numFmt w:val="lowerRoman"/>
      <w:lvlText w:val="%3."/>
      <w:lvlJc w:val="right"/>
      <w:pPr>
        <w:tabs>
          <w:tab w:val="num" w:pos="-434"/>
        </w:tabs>
        <w:ind w:left="1726" w:hanging="180"/>
      </w:pPr>
    </w:lvl>
    <w:lvl w:ilvl="3">
      <w:start w:val="1"/>
      <w:numFmt w:val="decimal"/>
      <w:lvlText w:val="%4."/>
      <w:lvlJc w:val="left"/>
      <w:pPr>
        <w:tabs>
          <w:tab w:val="num" w:pos="-434"/>
        </w:tabs>
        <w:ind w:left="2446" w:hanging="360"/>
      </w:pPr>
    </w:lvl>
    <w:lvl w:ilvl="4">
      <w:start w:val="1"/>
      <w:numFmt w:val="lowerLetter"/>
      <w:lvlText w:val="%5."/>
      <w:lvlJc w:val="left"/>
      <w:pPr>
        <w:tabs>
          <w:tab w:val="num" w:pos="-434"/>
        </w:tabs>
        <w:ind w:left="3166" w:hanging="360"/>
      </w:pPr>
    </w:lvl>
    <w:lvl w:ilvl="5">
      <w:start w:val="1"/>
      <w:numFmt w:val="lowerRoman"/>
      <w:lvlText w:val="%6."/>
      <w:lvlJc w:val="right"/>
      <w:pPr>
        <w:tabs>
          <w:tab w:val="num" w:pos="-434"/>
        </w:tabs>
        <w:ind w:left="3886" w:hanging="180"/>
      </w:pPr>
    </w:lvl>
    <w:lvl w:ilvl="6">
      <w:start w:val="1"/>
      <w:numFmt w:val="decimal"/>
      <w:lvlText w:val="%7."/>
      <w:lvlJc w:val="left"/>
      <w:pPr>
        <w:tabs>
          <w:tab w:val="num" w:pos="-434"/>
        </w:tabs>
        <w:ind w:left="4606" w:hanging="360"/>
      </w:pPr>
    </w:lvl>
    <w:lvl w:ilvl="7">
      <w:start w:val="1"/>
      <w:numFmt w:val="lowerLetter"/>
      <w:lvlText w:val="%8."/>
      <w:lvlJc w:val="left"/>
      <w:pPr>
        <w:tabs>
          <w:tab w:val="num" w:pos="-434"/>
        </w:tabs>
        <w:ind w:left="5326" w:hanging="360"/>
      </w:pPr>
    </w:lvl>
    <w:lvl w:ilvl="8">
      <w:start w:val="1"/>
      <w:numFmt w:val="lowerRoman"/>
      <w:lvlText w:val="%9."/>
      <w:lvlJc w:val="right"/>
      <w:pPr>
        <w:tabs>
          <w:tab w:val="num" w:pos="-434"/>
        </w:tabs>
        <w:ind w:left="6046" w:hanging="180"/>
      </w:pPr>
    </w:lvl>
  </w:abstractNum>
  <w:abstractNum w:abstractNumId="2" w15:restartNumberingAfterBreak="0">
    <w:nsid w:val="00000004"/>
    <w:multiLevelType w:val="multilevel"/>
    <w:tmpl w:val="00000004"/>
    <w:name w:val="WWNum2"/>
    <w:lvl w:ilvl="0">
      <w:start w:val="1"/>
      <w:numFmt w:val="bullet"/>
      <w:lvlText w:val="•"/>
      <w:lvlJc w:val="left"/>
      <w:pPr>
        <w:tabs>
          <w:tab w:val="num" w:pos="0"/>
        </w:tabs>
        <w:ind w:left="1010" w:hanging="360"/>
      </w:pPr>
      <w:rPr>
        <w:rFonts w:ascii="Arial" w:hAnsi="Aria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Num1"/>
    <w:lvl w:ilvl="0">
      <w:start w:val="1"/>
      <w:numFmt w:val="bullet"/>
      <w:lvlText w:val="•"/>
      <w:lvlJc w:val="left"/>
      <w:pPr>
        <w:tabs>
          <w:tab w:val="num" w:pos="0"/>
        </w:tabs>
        <w:ind w:left="897" w:hanging="360"/>
      </w:pPr>
      <w:rPr>
        <w:rFonts w:ascii="Arial" w:hAnsi="Aria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9"/>
    <w:multiLevelType w:val="hybridMultilevel"/>
    <w:tmpl w:val="109CF92E"/>
    <w:lvl w:ilvl="0" w:tplc="B9EAC67E">
      <w:start w:val="1"/>
      <w:numFmt w:val="bullet"/>
      <w:lvlText w:val="●"/>
      <w:lvlJc w:val="left"/>
    </w:lvl>
    <w:lvl w:ilvl="1" w:tplc="78D285BA">
      <w:start w:val="6"/>
      <w:numFmt w:val="decimal"/>
      <w:lvlText w:val="%2."/>
      <w:lvlJc w:val="left"/>
    </w:lvl>
    <w:lvl w:ilvl="2" w:tplc="C618356E">
      <w:start w:val="1"/>
      <w:numFmt w:val="bullet"/>
      <w:lvlText w:val=""/>
      <w:lvlJc w:val="left"/>
    </w:lvl>
    <w:lvl w:ilvl="3" w:tplc="3D508494">
      <w:start w:val="1"/>
      <w:numFmt w:val="bullet"/>
      <w:lvlText w:val=""/>
      <w:lvlJc w:val="left"/>
    </w:lvl>
    <w:lvl w:ilvl="4" w:tplc="A236A3BC">
      <w:start w:val="1"/>
      <w:numFmt w:val="bullet"/>
      <w:lvlText w:val=""/>
      <w:lvlJc w:val="left"/>
    </w:lvl>
    <w:lvl w:ilvl="5" w:tplc="EFD2DEE8">
      <w:start w:val="1"/>
      <w:numFmt w:val="bullet"/>
      <w:lvlText w:val=""/>
      <w:lvlJc w:val="left"/>
    </w:lvl>
    <w:lvl w:ilvl="6" w:tplc="FA702ACE">
      <w:start w:val="1"/>
      <w:numFmt w:val="bullet"/>
      <w:lvlText w:val=""/>
      <w:lvlJc w:val="left"/>
    </w:lvl>
    <w:lvl w:ilvl="7" w:tplc="6D3295B6">
      <w:start w:val="1"/>
      <w:numFmt w:val="bullet"/>
      <w:lvlText w:val=""/>
      <w:lvlJc w:val="left"/>
    </w:lvl>
    <w:lvl w:ilvl="8" w:tplc="E0248766">
      <w:start w:val="1"/>
      <w:numFmt w:val="bullet"/>
      <w:lvlText w:val=""/>
      <w:lvlJc w:val="left"/>
    </w:lvl>
  </w:abstractNum>
  <w:abstractNum w:abstractNumId="5" w15:restartNumberingAfterBreak="0">
    <w:nsid w:val="0000000A"/>
    <w:multiLevelType w:val="hybridMultilevel"/>
    <w:tmpl w:val="0DED7262"/>
    <w:lvl w:ilvl="0" w:tplc="948C680E">
      <w:start w:val="1"/>
      <w:numFmt w:val="bullet"/>
      <w:lvlText w:val="●"/>
      <w:lvlJc w:val="left"/>
    </w:lvl>
    <w:lvl w:ilvl="1" w:tplc="56C40898">
      <w:start w:val="1"/>
      <w:numFmt w:val="bullet"/>
      <w:lvlText w:val=""/>
      <w:lvlJc w:val="left"/>
    </w:lvl>
    <w:lvl w:ilvl="2" w:tplc="F9946080">
      <w:start w:val="1"/>
      <w:numFmt w:val="bullet"/>
      <w:lvlText w:val=""/>
      <w:lvlJc w:val="left"/>
    </w:lvl>
    <w:lvl w:ilvl="3" w:tplc="826CCCC8">
      <w:start w:val="1"/>
      <w:numFmt w:val="bullet"/>
      <w:lvlText w:val=""/>
      <w:lvlJc w:val="left"/>
    </w:lvl>
    <w:lvl w:ilvl="4" w:tplc="ADAE8D8A">
      <w:start w:val="1"/>
      <w:numFmt w:val="bullet"/>
      <w:lvlText w:val=""/>
      <w:lvlJc w:val="left"/>
    </w:lvl>
    <w:lvl w:ilvl="5" w:tplc="6220CDC4">
      <w:start w:val="1"/>
      <w:numFmt w:val="bullet"/>
      <w:lvlText w:val=""/>
      <w:lvlJc w:val="left"/>
    </w:lvl>
    <w:lvl w:ilvl="6" w:tplc="8DAEEB98">
      <w:start w:val="1"/>
      <w:numFmt w:val="bullet"/>
      <w:lvlText w:val=""/>
      <w:lvlJc w:val="left"/>
    </w:lvl>
    <w:lvl w:ilvl="7" w:tplc="C52CB4B6">
      <w:start w:val="1"/>
      <w:numFmt w:val="bullet"/>
      <w:lvlText w:val=""/>
      <w:lvlJc w:val="left"/>
    </w:lvl>
    <w:lvl w:ilvl="8" w:tplc="5B402432">
      <w:start w:val="1"/>
      <w:numFmt w:val="bullet"/>
      <w:lvlText w:val=""/>
      <w:lvlJc w:val="left"/>
    </w:lvl>
  </w:abstractNum>
  <w:abstractNum w:abstractNumId="6" w15:restartNumberingAfterBreak="0">
    <w:nsid w:val="0000000B"/>
    <w:multiLevelType w:val="hybridMultilevel"/>
    <w:tmpl w:val="7FDCC232"/>
    <w:lvl w:ilvl="0" w:tplc="4F56115A">
      <w:start w:val="1"/>
      <w:numFmt w:val="decimal"/>
      <w:lvlText w:val="%1."/>
      <w:lvlJc w:val="left"/>
    </w:lvl>
    <w:lvl w:ilvl="1" w:tplc="FF8EAB4A">
      <w:start w:val="1"/>
      <w:numFmt w:val="bullet"/>
      <w:lvlText w:val=""/>
      <w:lvlJc w:val="left"/>
    </w:lvl>
    <w:lvl w:ilvl="2" w:tplc="BE5EB244">
      <w:start w:val="1"/>
      <w:numFmt w:val="bullet"/>
      <w:lvlText w:val=""/>
      <w:lvlJc w:val="left"/>
    </w:lvl>
    <w:lvl w:ilvl="3" w:tplc="77020730">
      <w:start w:val="1"/>
      <w:numFmt w:val="bullet"/>
      <w:lvlText w:val=""/>
      <w:lvlJc w:val="left"/>
    </w:lvl>
    <w:lvl w:ilvl="4" w:tplc="2B723FCC">
      <w:start w:val="1"/>
      <w:numFmt w:val="bullet"/>
      <w:lvlText w:val=""/>
      <w:lvlJc w:val="left"/>
    </w:lvl>
    <w:lvl w:ilvl="5" w:tplc="D4FA1736">
      <w:start w:val="1"/>
      <w:numFmt w:val="bullet"/>
      <w:lvlText w:val=""/>
      <w:lvlJc w:val="left"/>
    </w:lvl>
    <w:lvl w:ilvl="6" w:tplc="ED0EB46E">
      <w:start w:val="1"/>
      <w:numFmt w:val="bullet"/>
      <w:lvlText w:val=""/>
      <w:lvlJc w:val="left"/>
    </w:lvl>
    <w:lvl w:ilvl="7" w:tplc="6BBA33D0">
      <w:start w:val="1"/>
      <w:numFmt w:val="bullet"/>
      <w:lvlText w:val=""/>
      <w:lvlJc w:val="left"/>
    </w:lvl>
    <w:lvl w:ilvl="8" w:tplc="1AD24F9A">
      <w:start w:val="1"/>
      <w:numFmt w:val="bullet"/>
      <w:lvlText w:val=""/>
      <w:lvlJc w:val="left"/>
    </w:lvl>
  </w:abstractNum>
  <w:abstractNum w:abstractNumId="7" w15:restartNumberingAfterBreak="0">
    <w:nsid w:val="0000000C"/>
    <w:multiLevelType w:val="hybridMultilevel"/>
    <w:tmpl w:val="1BEFD79E"/>
    <w:lvl w:ilvl="0" w:tplc="10C810FA">
      <w:start w:val="1"/>
      <w:numFmt w:val="bullet"/>
      <w:lvlText w:val="●"/>
      <w:lvlJc w:val="left"/>
    </w:lvl>
    <w:lvl w:ilvl="1" w:tplc="86840C04">
      <w:start w:val="1"/>
      <w:numFmt w:val="bullet"/>
      <w:lvlText w:val=""/>
      <w:lvlJc w:val="left"/>
    </w:lvl>
    <w:lvl w:ilvl="2" w:tplc="730ADB08">
      <w:start w:val="1"/>
      <w:numFmt w:val="bullet"/>
      <w:lvlText w:val=""/>
      <w:lvlJc w:val="left"/>
    </w:lvl>
    <w:lvl w:ilvl="3" w:tplc="623627CC">
      <w:start w:val="1"/>
      <w:numFmt w:val="bullet"/>
      <w:lvlText w:val=""/>
      <w:lvlJc w:val="left"/>
    </w:lvl>
    <w:lvl w:ilvl="4" w:tplc="18E8BDFC">
      <w:start w:val="1"/>
      <w:numFmt w:val="bullet"/>
      <w:lvlText w:val=""/>
      <w:lvlJc w:val="left"/>
    </w:lvl>
    <w:lvl w:ilvl="5" w:tplc="F3269E0E">
      <w:start w:val="1"/>
      <w:numFmt w:val="bullet"/>
      <w:lvlText w:val=""/>
      <w:lvlJc w:val="left"/>
    </w:lvl>
    <w:lvl w:ilvl="6" w:tplc="F4FC32AC">
      <w:start w:val="1"/>
      <w:numFmt w:val="bullet"/>
      <w:lvlText w:val=""/>
      <w:lvlJc w:val="left"/>
    </w:lvl>
    <w:lvl w:ilvl="7" w:tplc="62A23F60">
      <w:start w:val="1"/>
      <w:numFmt w:val="bullet"/>
      <w:lvlText w:val=""/>
      <w:lvlJc w:val="left"/>
    </w:lvl>
    <w:lvl w:ilvl="8" w:tplc="D84C7A22">
      <w:start w:val="1"/>
      <w:numFmt w:val="bullet"/>
      <w:lvlText w:val=""/>
      <w:lvlJc w:val="left"/>
    </w:lvl>
  </w:abstractNum>
  <w:abstractNum w:abstractNumId="8" w15:restartNumberingAfterBreak="0">
    <w:nsid w:val="0000000D"/>
    <w:multiLevelType w:val="hybridMultilevel"/>
    <w:tmpl w:val="41A7C4C8"/>
    <w:lvl w:ilvl="0" w:tplc="787A7A24">
      <w:start w:val="1"/>
      <w:numFmt w:val="bullet"/>
      <w:lvlText w:val="●"/>
      <w:lvlJc w:val="left"/>
    </w:lvl>
    <w:lvl w:ilvl="1" w:tplc="23A24390">
      <w:start w:val="1"/>
      <w:numFmt w:val="bullet"/>
      <w:lvlText w:val=""/>
      <w:lvlJc w:val="left"/>
    </w:lvl>
    <w:lvl w:ilvl="2" w:tplc="43E2A87A">
      <w:start w:val="1"/>
      <w:numFmt w:val="bullet"/>
      <w:lvlText w:val=""/>
      <w:lvlJc w:val="left"/>
    </w:lvl>
    <w:lvl w:ilvl="3" w:tplc="E7B24FAA">
      <w:start w:val="1"/>
      <w:numFmt w:val="bullet"/>
      <w:lvlText w:val=""/>
      <w:lvlJc w:val="left"/>
    </w:lvl>
    <w:lvl w:ilvl="4" w:tplc="BEC2BBA4">
      <w:start w:val="1"/>
      <w:numFmt w:val="bullet"/>
      <w:lvlText w:val=""/>
      <w:lvlJc w:val="left"/>
    </w:lvl>
    <w:lvl w:ilvl="5" w:tplc="F43E97F2">
      <w:start w:val="1"/>
      <w:numFmt w:val="bullet"/>
      <w:lvlText w:val=""/>
      <w:lvlJc w:val="left"/>
    </w:lvl>
    <w:lvl w:ilvl="6" w:tplc="B73CF0FA">
      <w:start w:val="1"/>
      <w:numFmt w:val="bullet"/>
      <w:lvlText w:val=""/>
      <w:lvlJc w:val="left"/>
    </w:lvl>
    <w:lvl w:ilvl="7" w:tplc="6FB259A4">
      <w:start w:val="1"/>
      <w:numFmt w:val="bullet"/>
      <w:lvlText w:val=""/>
      <w:lvlJc w:val="left"/>
    </w:lvl>
    <w:lvl w:ilvl="8" w:tplc="81088980">
      <w:start w:val="1"/>
      <w:numFmt w:val="bullet"/>
      <w:lvlText w:val=""/>
      <w:lvlJc w:val="left"/>
    </w:lvl>
  </w:abstractNum>
  <w:abstractNum w:abstractNumId="9" w15:restartNumberingAfterBreak="0">
    <w:nsid w:val="0000000E"/>
    <w:multiLevelType w:val="hybridMultilevel"/>
    <w:tmpl w:val="6B68079A"/>
    <w:lvl w:ilvl="0" w:tplc="7E363C5C">
      <w:start w:val="1"/>
      <w:numFmt w:val="bullet"/>
      <w:lvlText w:val="#"/>
      <w:lvlJc w:val="left"/>
    </w:lvl>
    <w:lvl w:ilvl="1" w:tplc="E93C6446">
      <w:start w:val="1"/>
      <w:numFmt w:val="bullet"/>
      <w:lvlText w:val=""/>
      <w:lvlJc w:val="left"/>
    </w:lvl>
    <w:lvl w:ilvl="2" w:tplc="38CEB984">
      <w:start w:val="1"/>
      <w:numFmt w:val="bullet"/>
      <w:lvlText w:val=""/>
      <w:lvlJc w:val="left"/>
    </w:lvl>
    <w:lvl w:ilvl="3" w:tplc="6F7A3E8C">
      <w:start w:val="1"/>
      <w:numFmt w:val="bullet"/>
      <w:lvlText w:val=""/>
      <w:lvlJc w:val="left"/>
    </w:lvl>
    <w:lvl w:ilvl="4" w:tplc="F51CE6DC">
      <w:start w:val="1"/>
      <w:numFmt w:val="bullet"/>
      <w:lvlText w:val=""/>
      <w:lvlJc w:val="left"/>
    </w:lvl>
    <w:lvl w:ilvl="5" w:tplc="41E205BC">
      <w:start w:val="1"/>
      <w:numFmt w:val="bullet"/>
      <w:lvlText w:val=""/>
      <w:lvlJc w:val="left"/>
    </w:lvl>
    <w:lvl w:ilvl="6" w:tplc="5A5AAEFE">
      <w:start w:val="1"/>
      <w:numFmt w:val="bullet"/>
      <w:lvlText w:val=""/>
      <w:lvlJc w:val="left"/>
    </w:lvl>
    <w:lvl w:ilvl="7" w:tplc="DCBC9BB0">
      <w:start w:val="1"/>
      <w:numFmt w:val="bullet"/>
      <w:lvlText w:val=""/>
      <w:lvlJc w:val="left"/>
    </w:lvl>
    <w:lvl w:ilvl="8" w:tplc="2DC2E150">
      <w:start w:val="1"/>
      <w:numFmt w:val="bullet"/>
      <w:lvlText w:val=""/>
      <w:lvlJc w:val="left"/>
    </w:lvl>
  </w:abstractNum>
  <w:abstractNum w:abstractNumId="10" w15:restartNumberingAfterBreak="0">
    <w:nsid w:val="0000000F"/>
    <w:multiLevelType w:val="hybridMultilevel"/>
    <w:tmpl w:val="4E6AFB66"/>
    <w:lvl w:ilvl="0" w:tplc="DBB2D022">
      <w:start w:val="1"/>
      <w:numFmt w:val="bullet"/>
      <w:lvlText w:val="#"/>
      <w:lvlJc w:val="left"/>
    </w:lvl>
    <w:lvl w:ilvl="1" w:tplc="208AC3D4">
      <w:start w:val="1"/>
      <w:numFmt w:val="bullet"/>
      <w:lvlText w:val=""/>
      <w:lvlJc w:val="left"/>
    </w:lvl>
    <w:lvl w:ilvl="2" w:tplc="4442F9AC">
      <w:start w:val="1"/>
      <w:numFmt w:val="bullet"/>
      <w:lvlText w:val=""/>
      <w:lvlJc w:val="left"/>
    </w:lvl>
    <w:lvl w:ilvl="3" w:tplc="C53E88B0">
      <w:start w:val="1"/>
      <w:numFmt w:val="bullet"/>
      <w:lvlText w:val=""/>
      <w:lvlJc w:val="left"/>
    </w:lvl>
    <w:lvl w:ilvl="4" w:tplc="48FA3576">
      <w:start w:val="1"/>
      <w:numFmt w:val="bullet"/>
      <w:lvlText w:val=""/>
      <w:lvlJc w:val="left"/>
    </w:lvl>
    <w:lvl w:ilvl="5" w:tplc="64CC81E2">
      <w:start w:val="1"/>
      <w:numFmt w:val="bullet"/>
      <w:lvlText w:val=""/>
      <w:lvlJc w:val="left"/>
    </w:lvl>
    <w:lvl w:ilvl="6" w:tplc="2A7637FA">
      <w:start w:val="1"/>
      <w:numFmt w:val="bullet"/>
      <w:lvlText w:val=""/>
      <w:lvlJc w:val="left"/>
    </w:lvl>
    <w:lvl w:ilvl="7" w:tplc="F75C0DB0">
      <w:start w:val="1"/>
      <w:numFmt w:val="bullet"/>
      <w:lvlText w:val=""/>
      <w:lvlJc w:val="left"/>
    </w:lvl>
    <w:lvl w:ilvl="8" w:tplc="5E205232">
      <w:start w:val="1"/>
      <w:numFmt w:val="bullet"/>
      <w:lvlText w:val=""/>
      <w:lvlJc w:val="left"/>
    </w:lvl>
  </w:abstractNum>
  <w:abstractNum w:abstractNumId="11" w15:restartNumberingAfterBreak="0">
    <w:nsid w:val="05A7776C"/>
    <w:multiLevelType w:val="hybridMultilevel"/>
    <w:tmpl w:val="D29404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112FE"/>
    <w:multiLevelType w:val="hybridMultilevel"/>
    <w:tmpl w:val="EED86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564298"/>
    <w:multiLevelType w:val="hybridMultilevel"/>
    <w:tmpl w:val="9BEE8E34"/>
    <w:lvl w:ilvl="0" w:tplc="04090001">
      <w:start w:val="1"/>
      <w:numFmt w:val="bullet"/>
      <w:lvlText w:val=""/>
      <w:lvlJc w:val="left"/>
      <w:rPr>
        <w:rFonts w:ascii="Symbol" w:hAnsi="Symbol" w:hint="default"/>
      </w:rPr>
    </w:lvl>
    <w:lvl w:ilvl="1" w:tplc="FF8EAB4A">
      <w:start w:val="1"/>
      <w:numFmt w:val="bullet"/>
      <w:lvlText w:val=""/>
      <w:lvlJc w:val="left"/>
    </w:lvl>
    <w:lvl w:ilvl="2" w:tplc="BE5EB244">
      <w:start w:val="1"/>
      <w:numFmt w:val="bullet"/>
      <w:lvlText w:val=""/>
      <w:lvlJc w:val="left"/>
    </w:lvl>
    <w:lvl w:ilvl="3" w:tplc="77020730">
      <w:start w:val="1"/>
      <w:numFmt w:val="bullet"/>
      <w:lvlText w:val=""/>
      <w:lvlJc w:val="left"/>
    </w:lvl>
    <w:lvl w:ilvl="4" w:tplc="2B723FCC">
      <w:start w:val="1"/>
      <w:numFmt w:val="bullet"/>
      <w:lvlText w:val=""/>
      <w:lvlJc w:val="left"/>
    </w:lvl>
    <w:lvl w:ilvl="5" w:tplc="D4FA1736">
      <w:start w:val="1"/>
      <w:numFmt w:val="bullet"/>
      <w:lvlText w:val=""/>
      <w:lvlJc w:val="left"/>
    </w:lvl>
    <w:lvl w:ilvl="6" w:tplc="ED0EB46E">
      <w:start w:val="1"/>
      <w:numFmt w:val="bullet"/>
      <w:lvlText w:val=""/>
      <w:lvlJc w:val="left"/>
    </w:lvl>
    <w:lvl w:ilvl="7" w:tplc="6BBA33D0">
      <w:start w:val="1"/>
      <w:numFmt w:val="bullet"/>
      <w:lvlText w:val=""/>
      <w:lvlJc w:val="left"/>
    </w:lvl>
    <w:lvl w:ilvl="8" w:tplc="1AD24F9A">
      <w:start w:val="1"/>
      <w:numFmt w:val="bullet"/>
      <w:lvlText w:val=""/>
      <w:lvlJc w:val="left"/>
    </w:lvl>
  </w:abstractNum>
  <w:abstractNum w:abstractNumId="14" w15:restartNumberingAfterBreak="0">
    <w:nsid w:val="2B935853"/>
    <w:multiLevelType w:val="hybridMultilevel"/>
    <w:tmpl w:val="5D2A93E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573B341B"/>
    <w:multiLevelType w:val="hybridMultilevel"/>
    <w:tmpl w:val="6AB64DA2"/>
    <w:name w:val="WWNum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055FC"/>
    <w:multiLevelType w:val="hybridMultilevel"/>
    <w:tmpl w:val="9ECEE524"/>
    <w:name w:val="WWNum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66949"/>
    <w:multiLevelType w:val="hybridMultilevel"/>
    <w:tmpl w:val="E4788C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1747858">
    <w:abstractNumId w:val="2"/>
  </w:num>
  <w:num w:numId="2" w16cid:durableId="238449059">
    <w:abstractNumId w:val="3"/>
  </w:num>
  <w:num w:numId="3" w16cid:durableId="1891574437">
    <w:abstractNumId w:val="1"/>
  </w:num>
  <w:num w:numId="4" w16cid:durableId="417293749">
    <w:abstractNumId w:val="0"/>
  </w:num>
  <w:num w:numId="5" w16cid:durableId="165634691">
    <w:abstractNumId w:val="4"/>
  </w:num>
  <w:num w:numId="6" w16cid:durableId="1346251286">
    <w:abstractNumId w:val="5"/>
  </w:num>
  <w:num w:numId="7" w16cid:durableId="758645495">
    <w:abstractNumId w:val="6"/>
  </w:num>
  <w:num w:numId="8" w16cid:durableId="654529690">
    <w:abstractNumId w:val="13"/>
  </w:num>
  <w:num w:numId="9" w16cid:durableId="1166676911">
    <w:abstractNumId w:val="16"/>
  </w:num>
  <w:num w:numId="10" w16cid:durableId="1434939276">
    <w:abstractNumId w:val="7"/>
  </w:num>
  <w:num w:numId="11" w16cid:durableId="103769874">
    <w:abstractNumId w:val="8"/>
  </w:num>
  <w:num w:numId="12" w16cid:durableId="1483615250">
    <w:abstractNumId w:val="15"/>
  </w:num>
  <w:num w:numId="13" w16cid:durableId="2084990610">
    <w:abstractNumId w:val="11"/>
  </w:num>
  <w:num w:numId="14" w16cid:durableId="425275948">
    <w:abstractNumId w:val="9"/>
  </w:num>
  <w:num w:numId="15" w16cid:durableId="1048069883">
    <w:abstractNumId w:val="10"/>
  </w:num>
  <w:num w:numId="16" w16cid:durableId="285352180">
    <w:abstractNumId w:val="17"/>
  </w:num>
  <w:num w:numId="17" w16cid:durableId="309797433">
    <w:abstractNumId w:val="12"/>
  </w:num>
  <w:num w:numId="18" w16cid:durableId="193427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BE"/>
    <w:rsid w:val="00030CD2"/>
    <w:rsid w:val="00044DF8"/>
    <w:rsid w:val="001322C8"/>
    <w:rsid w:val="001348E4"/>
    <w:rsid w:val="001360FC"/>
    <w:rsid w:val="0017064E"/>
    <w:rsid w:val="00192CFE"/>
    <w:rsid w:val="002A74B5"/>
    <w:rsid w:val="00311C60"/>
    <w:rsid w:val="003255AD"/>
    <w:rsid w:val="003357A1"/>
    <w:rsid w:val="00342CD9"/>
    <w:rsid w:val="003C55E5"/>
    <w:rsid w:val="00461480"/>
    <w:rsid w:val="004C33A5"/>
    <w:rsid w:val="00592D5F"/>
    <w:rsid w:val="005B1732"/>
    <w:rsid w:val="005B24F2"/>
    <w:rsid w:val="005D28A3"/>
    <w:rsid w:val="00616FCB"/>
    <w:rsid w:val="0069098E"/>
    <w:rsid w:val="00692B1C"/>
    <w:rsid w:val="006F15EC"/>
    <w:rsid w:val="00706F87"/>
    <w:rsid w:val="0073494C"/>
    <w:rsid w:val="0077530A"/>
    <w:rsid w:val="007C16BE"/>
    <w:rsid w:val="007C74F6"/>
    <w:rsid w:val="007D1944"/>
    <w:rsid w:val="00904124"/>
    <w:rsid w:val="009C38CA"/>
    <w:rsid w:val="009E6F69"/>
    <w:rsid w:val="00A2693F"/>
    <w:rsid w:val="00A4397A"/>
    <w:rsid w:val="00AC648D"/>
    <w:rsid w:val="00B16C5C"/>
    <w:rsid w:val="00C00167"/>
    <w:rsid w:val="00C21BBD"/>
    <w:rsid w:val="00CB6221"/>
    <w:rsid w:val="00D036CB"/>
    <w:rsid w:val="00D3752E"/>
    <w:rsid w:val="00D74E15"/>
    <w:rsid w:val="00D87062"/>
    <w:rsid w:val="00D94637"/>
    <w:rsid w:val="00DB2017"/>
    <w:rsid w:val="00E06005"/>
    <w:rsid w:val="00E5025F"/>
    <w:rsid w:val="00EB0F43"/>
    <w:rsid w:val="00EB315D"/>
    <w:rsid w:val="00F66A1B"/>
    <w:rsid w:val="00F92724"/>
    <w:rsid w:val="00FB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2904"/>
  <w15:docId w15:val="{3F28937F-62D3-4F50-807C-8EE156D9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6BE"/>
    <w:pPr>
      <w:suppressAutoHyphens/>
      <w:spacing w:after="160" w:line="259" w:lineRule="auto"/>
    </w:pPr>
    <w:rPr>
      <w:rFonts w:ascii="Calibri" w:eastAsia="Calibri" w:hAnsi="Calibri" w:cs="font283"/>
    </w:rPr>
  </w:style>
  <w:style w:type="paragraph" w:styleId="Heading1">
    <w:name w:val="heading 1"/>
    <w:basedOn w:val="Normal"/>
    <w:next w:val="Normal"/>
    <w:link w:val="Heading1Char"/>
    <w:uiPriority w:val="9"/>
    <w:qFormat/>
    <w:rsid w:val="005B1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16BE"/>
    <w:pPr>
      <w:keepNext/>
      <w:keepLines/>
      <w:spacing w:before="40" w:after="0"/>
      <w:outlineLvl w:val="1"/>
    </w:pPr>
    <w:rPr>
      <w:rFonts w:ascii="Calibri Light" w:eastAsia="font283" w:hAnsi="Calibri Light"/>
      <w:color w:val="2E74B5"/>
      <w:sz w:val="26"/>
      <w:szCs w:val="26"/>
    </w:rPr>
  </w:style>
  <w:style w:type="paragraph" w:styleId="Heading3">
    <w:name w:val="heading 3"/>
    <w:basedOn w:val="Normal"/>
    <w:next w:val="Normal"/>
    <w:link w:val="Heading3Char"/>
    <w:uiPriority w:val="9"/>
    <w:semiHidden/>
    <w:unhideWhenUsed/>
    <w:qFormat/>
    <w:rsid w:val="006F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7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BE"/>
    <w:rPr>
      <w:rFonts w:ascii="Tahoma" w:eastAsia="Calibri" w:hAnsi="Tahoma" w:cs="Tahoma"/>
      <w:sz w:val="16"/>
      <w:szCs w:val="16"/>
    </w:rPr>
  </w:style>
  <w:style w:type="character" w:customStyle="1" w:styleId="Heading2Char">
    <w:name w:val="Heading 2 Char"/>
    <w:basedOn w:val="DefaultParagraphFont"/>
    <w:link w:val="Heading2"/>
    <w:rsid w:val="007C16BE"/>
    <w:rPr>
      <w:rFonts w:ascii="Calibri Light" w:eastAsia="font283" w:hAnsi="Calibri Light" w:cs="font283"/>
      <w:color w:val="2E74B5"/>
      <w:sz w:val="26"/>
      <w:szCs w:val="26"/>
    </w:rPr>
  </w:style>
  <w:style w:type="paragraph" w:styleId="Header">
    <w:name w:val="header"/>
    <w:basedOn w:val="Normal"/>
    <w:link w:val="HeaderChar"/>
    <w:uiPriority w:val="99"/>
    <w:semiHidden/>
    <w:unhideWhenUsed/>
    <w:rsid w:val="007C16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BE"/>
    <w:rPr>
      <w:rFonts w:ascii="Calibri" w:eastAsia="Calibri" w:hAnsi="Calibri" w:cs="font283"/>
    </w:rPr>
  </w:style>
  <w:style w:type="paragraph" w:styleId="Footer">
    <w:name w:val="footer"/>
    <w:basedOn w:val="Normal"/>
    <w:link w:val="FooterChar"/>
    <w:uiPriority w:val="99"/>
    <w:unhideWhenUsed/>
    <w:rsid w:val="007C1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BE"/>
    <w:rPr>
      <w:rFonts w:ascii="Calibri" w:eastAsia="Calibri" w:hAnsi="Calibri" w:cs="font283"/>
    </w:rPr>
  </w:style>
  <w:style w:type="character" w:customStyle="1" w:styleId="Heading3Char">
    <w:name w:val="Heading 3 Char"/>
    <w:basedOn w:val="DefaultParagraphFont"/>
    <w:link w:val="Heading3"/>
    <w:uiPriority w:val="9"/>
    <w:semiHidden/>
    <w:rsid w:val="006F15EC"/>
    <w:rPr>
      <w:rFonts w:asciiTheme="majorHAnsi" w:eastAsiaTheme="majorEastAsia" w:hAnsiTheme="majorHAnsi" w:cstheme="majorBidi"/>
      <w:b/>
      <w:bCs/>
      <w:color w:val="4F81BD" w:themeColor="accent1"/>
    </w:rPr>
  </w:style>
  <w:style w:type="paragraph" w:styleId="ListParagraph">
    <w:name w:val="List Paragraph"/>
    <w:basedOn w:val="Normal"/>
    <w:qFormat/>
    <w:rsid w:val="002A74B5"/>
    <w:pPr>
      <w:ind w:left="720"/>
      <w:contextualSpacing/>
    </w:pPr>
  </w:style>
  <w:style w:type="character" w:customStyle="1" w:styleId="Heading1Char">
    <w:name w:val="Heading 1 Char"/>
    <w:basedOn w:val="DefaultParagraphFont"/>
    <w:link w:val="Heading1"/>
    <w:uiPriority w:val="9"/>
    <w:rsid w:val="005B173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B173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B17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73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B1732"/>
    <w:pPr>
      <w:suppressAutoHyphens/>
      <w:spacing w:after="0" w:line="240" w:lineRule="auto"/>
    </w:pPr>
    <w:rPr>
      <w:rFonts w:ascii="Calibri" w:eastAsia="Calibri" w:hAnsi="Calibri" w:cs="font283"/>
    </w:rPr>
  </w:style>
  <w:style w:type="character" w:styleId="Hyperlink">
    <w:name w:val="Hyperlink"/>
    <w:basedOn w:val="DefaultParagraphFont"/>
    <w:uiPriority w:val="99"/>
    <w:unhideWhenUsed/>
    <w:rsid w:val="005B24F2"/>
    <w:rPr>
      <w:color w:val="0000FF" w:themeColor="hyperlink"/>
      <w:u w:val="single"/>
    </w:rPr>
  </w:style>
  <w:style w:type="character" w:styleId="UnresolvedMention">
    <w:name w:val="Unresolved Mention"/>
    <w:basedOn w:val="DefaultParagraphFont"/>
    <w:uiPriority w:val="99"/>
    <w:semiHidden/>
    <w:unhideWhenUsed/>
    <w:rsid w:val="005D28A3"/>
    <w:rPr>
      <w:color w:val="605E5C"/>
      <w:shd w:val="clear" w:color="auto" w:fill="E1DFDD"/>
    </w:rPr>
  </w:style>
  <w:style w:type="character" w:styleId="Strong">
    <w:name w:val="Strong"/>
    <w:basedOn w:val="DefaultParagraphFont"/>
    <w:uiPriority w:val="22"/>
    <w:qFormat/>
    <w:rsid w:val="00D94637"/>
    <w:rPr>
      <w:b/>
      <w:bCs/>
    </w:rPr>
  </w:style>
  <w:style w:type="paragraph" w:styleId="NormalWeb">
    <w:name w:val="Normal (Web)"/>
    <w:basedOn w:val="Normal"/>
    <w:uiPriority w:val="99"/>
    <w:unhideWhenUsed/>
    <w:rsid w:val="00D94637"/>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1344">
      <w:bodyDiv w:val="1"/>
      <w:marLeft w:val="0"/>
      <w:marRight w:val="0"/>
      <w:marTop w:val="0"/>
      <w:marBottom w:val="0"/>
      <w:divBdr>
        <w:top w:val="none" w:sz="0" w:space="0" w:color="auto"/>
        <w:left w:val="none" w:sz="0" w:space="0" w:color="auto"/>
        <w:bottom w:val="none" w:sz="0" w:space="0" w:color="auto"/>
        <w:right w:val="none" w:sz="0" w:space="0" w:color="auto"/>
      </w:divBdr>
    </w:div>
    <w:div w:id="1304966538">
      <w:bodyDiv w:val="1"/>
      <w:marLeft w:val="0"/>
      <w:marRight w:val="0"/>
      <w:marTop w:val="0"/>
      <w:marBottom w:val="0"/>
      <w:divBdr>
        <w:top w:val="none" w:sz="0" w:space="0" w:color="auto"/>
        <w:left w:val="none" w:sz="0" w:space="0" w:color="auto"/>
        <w:bottom w:val="none" w:sz="0" w:space="0" w:color="auto"/>
        <w:right w:val="none" w:sz="0" w:space="0" w:color="auto"/>
      </w:divBdr>
      <w:divsChild>
        <w:div w:id="1621961256">
          <w:marLeft w:val="0"/>
          <w:marRight w:val="0"/>
          <w:marTop w:val="0"/>
          <w:marBottom w:val="240"/>
          <w:divBdr>
            <w:top w:val="none" w:sz="0" w:space="0" w:color="auto"/>
            <w:left w:val="none" w:sz="0" w:space="0" w:color="auto"/>
            <w:bottom w:val="none" w:sz="0" w:space="0" w:color="auto"/>
            <w:right w:val="none" w:sz="0" w:space="0" w:color="auto"/>
          </w:divBdr>
          <w:divsChild>
            <w:div w:id="733283241">
              <w:marLeft w:val="0"/>
              <w:marRight w:val="0"/>
              <w:marTop w:val="0"/>
              <w:marBottom w:val="0"/>
              <w:divBdr>
                <w:top w:val="none" w:sz="0" w:space="0" w:color="auto"/>
                <w:left w:val="none" w:sz="0" w:space="0" w:color="auto"/>
                <w:bottom w:val="none" w:sz="0" w:space="0" w:color="auto"/>
                <w:right w:val="none" w:sz="0" w:space="0" w:color="auto"/>
              </w:divBdr>
              <w:divsChild>
                <w:div w:id="1917743763">
                  <w:marLeft w:val="0"/>
                  <w:marRight w:val="0"/>
                  <w:marTop w:val="0"/>
                  <w:marBottom w:val="240"/>
                  <w:divBdr>
                    <w:top w:val="none" w:sz="0" w:space="0" w:color="auto"/>
                    <w:left w:val="none" w:sz="0" w:space="0" w:color="auto"/>
                    <w:bottom w:val="none" w:sz="0" w:space="0" w:color="auto"/>
                    <w:right w:val="none" w:sz="0" w:space="0" w:color="auto"/>
                  </w:divBdr>
                  <w:divsChild>
                    <w:div w:id="6643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088">
          <w:marLeft w:val="0"/>
          <w:marRight w:val="0"/>
          <w:marTop w:val="0"/>
          <w:marBottom w:val="0"/>
          <w:divBdr>
            <w:top w:val="none" w:sz="0" w:space="0" w:color="auto"/>
            <w:left w:val="none" w:sz="0" w:space="0" w:color="auto"/>
            <w:bottom w:val="none" w:sz="0" w:space="0" w:color="auto"/>
            <w:right w:val="none" w:sz="0" w:space="0" w:color="auto"/>
          </w:divBdr>
        </w:div>
      </w:divsChild>
    </w:div>
    <w:div w:id="1880311594">
      <w:bodyDiv w:val="1"/>
      <w:marLeft w:val="0"/>
      <w:marRight w:val="0"/>
      <w:marTop w:val="0"/>
      <w:marBottom w:val="0"/>
      <w:divBdr>
        <w:top w:val="none" w:sz="0" w:space="0" w:color="auto"/>
        <w:left w:val="none" w:sz="0" w:space="0" w:color="auto"/>
        <w:bottom w:val="none" w:sz="0" w:space="0" w:color="auto"/>
        <w:right w:val="none" w:sz="0" w:space="0" w:color="auto"/>
      </w:divBdr>
    </w:div>
    <w:div w:id="206151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en.wikipedia.org/wiki/Seaworthiness" TargetMode="External"/><Relationship Id="rId3" Type="http://schemas.openxmlformats.org/officeDocument/2006/relationships/styles" Target="styles.xml"/><Relationship Id="rId21" Type="http://schemas.openxmlformats.org/officeDocument/2006/relationships/hyperlink" Target="https://en.wikipedia.org/wiki/Offshore_platfor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en.wikipedia.org/wiki/Disclaim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Shipping" TargetMode="External"/><Relationship Id="rId29" Type="http://schemas.openxmlformats.org/officeDocument/2006/relationships/hyperlink" Target="https://www.kaggle.com/code/teeyee314/classification-of-ship-images/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Marine_insuranc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Ship_registration" TargetMode="External"/><Relationship Id="rId28" Type="http://schemas.openxmlformats.org/officeDocument/2006/relationships/hyperlink" Target="http://cs229.stanford.edu/proj2017/final-reports/5244159.pdf" TargetMode="External"/><Relationship Id="rId10" Type="http://schemas.openxmlformats.org/officeDocument/2006/relationships/header" Target="header2.xml"/><Relationship Id="rId19" Type="http://schemas.openxmlformats.org/officeDocument/2006/relationships/hyperlink" Target="https://en.wikipedia.org/wiki/Non-governmental_organiz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International_Association_of_Classification_Societies" TargetMode="External"/><Relationship Id="rId27" Type="http://schemas.openxmlformats.org/officeDocument/2006/relationships/hyperlink" Target="https://www.mdpi.com/2078-2489/12/8/302/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003D0-9F4E-4CD1-83CA-A72B1FB1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4438</Words>
  <Characters>25300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akhila gajjela</cp:lastModifiedBy>
  <cp:revision>2</cp:revision>
  <dcterms:created xsi:type="dcterms:W3CDTF">2022-11-14T14:17:00Z</dcterms:created>
  <dcterms:modified xsi:type="dcterms:W3CDTF">2022-11-14T14:17:00Z</dcterms:modified>
</cp:coreProperties>
</file>